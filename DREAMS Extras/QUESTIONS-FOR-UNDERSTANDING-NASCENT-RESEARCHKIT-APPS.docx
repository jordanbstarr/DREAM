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32385" w14:textId="77777777" w:rsidR="00CC6476" w:rsidRDefault="00AD4C55">
      <w:pPr>
        <w:spacing w:before="68" w:line="248" w:lineRule="auto"/>
        <w:ind w:left="101" w:right="1954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sz w:val="29"/>
          <w:szCs w:val="29"/>
        </w:rPr>
        <w:t>QUEST</w:t>
      </w:r>
      <w:r>
        <w:rPr>
          <w:rFonts w:ascii="Arial" w:eastAsia="Arial" w:hAnsi="Arial" w:cs="Arial"/>
          <w:b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spacing w:val="2"/>
          <w:sz w:val="29"/>
          <w:szCs w:val="29"/>
        </w:rPr>
        <w:t>ON</w:t>
      </w:r>
      <w:r>
        <w:rPr>
          <w:rFonts w:ascii="Arial" w:eastAsia="Arial" w:hAnsi="Arial" w:cs="Arial"/>
          <w:b/>
          <w:sz w:val="29"/>
          <w:szCs w:val="29"/>
        </w:rPr>
        <w:t>S</w:t>
      </w:r>
      <w:r>
        <w:rPr>
          <w:rFonts w:ascii="Arial" w:eastAsia="Arial" w:hAnsi="Arial" w:cs="Arial"/>
          <w:b/>
          <w:spacing w:val="39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FO</w:t>
      </w:r>
      <w:r>
        <w:rPr>
          <w:rFonts w:ascii="Arial" w:eastAsia="Arial" w:hAnsi="Arial" w:cs="Arial"/>
          <w:b/>
          <w:sz w:val="29"/>
          <w:szCs w:val="29"/>
        </w:rPr>
        <w:t>R</w:t>
      </w:r>
      <w:r>
        <w:rPr>
          <w:rFonts w:ascii="Arial" w:eastAsia="Arial" w:hAnsi="Arial" w:cs="Arial"/>
          <w:b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UND</w:t>
      </w:r>
      <w:r>
        <w:rPr>
          <w:rFonts w:ascii="Arial" w:eastAsia="Arial" w:hAnsi="Arial" w:cs="Arial"/>
          <w:b/>
          <w:spacing w:val="1"/>
          <w:sz w:val="29"/>
          <w:szCs w:val="29"/>
        </w:rPr>
        <w:t>E</w:t>
      </w:r>
      <w:r>
        <w:rPr>
          <w:rFonts w:ascii="Arial" w:eastAsia="Arial" w:hAnsi="Arial" w:cs="Arial"/>
          <w:b/>
          <w:spacing w:val="2"/>
          <w:sz w:val="29"/>
          <w:szCs w:val="29"/>
        </w:rPr>
        <w:t>R</w:t>
      </w:r>
      <w:r>
        <w:rPr>
          <w:rFonts w:ascii="Arial" w:eastAsia="Arial" w:hAnsi="Arial" w:cs="Arial"/>
          <w:b/>
          <w:spacing w:val="1"/>
          <w:sz w:val="29"/>
          <w:szCs w:val="29"/>
        </w:rPr>
        <w:t>S</w:t>
      </w:r>
      <w:r>
        <w:rPr>
          <w:rFonts w:ascii="Arial" w:eastAsia="Arial" w:hAnsi="Arial" w:cs="Arial"/>
          <w:b/>
          <w:spacing w:val="2"/>
          <w:sz w:val="29"/>
          <w:szCs w:val="29"/>
        </w:rPr>
        <w:t>TAND</w:t>
      </w:r>
      <w:r>
        <w:rPr>
          <w:rFonts w:ascii="Arial" w:eastAsia="Arial" w:hAnsi="Arial" w:cs="Arial"/>
          <w:b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spacing w:val="2"/>
          <w:sz w:val="29"/>
          <w:szCs w:val="29"/>
        </w:rPr>
        <w:t>N</w:t>
      </w:r>
      <w:r>
        <w:rPr>
          <w:rFonts w:ascii="Arial" w:eastAsia="Arial" w:hAnsi="Arial" w:cs="Arial"/>
          <w:b/>
          <w:sz w:val="29"/>
          <w:szCs w:val="29"/>
        </w:rPr>
        <w:t>G</w:t>
      </w:r>
      <w:r>
        <w:rPr>
          <w:rFonts w:ascii="Arial" w:eastAsia="Arial" w:hAnsi="Arial" w:cs="Arial"/>
          <w:b/>
          <w:spacing w:val="5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NA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S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C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 xml:space="preserve">NT </w:t>
      </w:r>
      <w:r>
        <w:rPr>
          <w:rFonts w:ascii="Arial" w:eastAsia="Arial" w:hAnsi="Arial" w:cs="Arial"/>
          <w:b/>
          <w:spacing w:val="2"/>
          <w:sz w:val="29"/>
          <w:szCs w:val="29"/>
        </w:rPr>
        <w:t>R</w:t>
      </w:r>
      <w:r>
        <w:rPr>
          <w:rFonts w:ascii="Arial" w:eastAsia="Arial" w:hAnsi="Arial" w:cs="Arial"/>
          <w:b/>
          <w:spacing w:val="1"/>
          <w:sz w:val="29"/>
          <w:szCs w:val="29"/>
        </w:rPr>
        <w:t>ESE</w:t>
      </w:r>
      <w:r>
        <w:rPr>
          <w:rFonts w:ascii="Arial" w:eastAsia="Arial" w:hAnsi="Arial" w:cs="Arial"/>
          <w:b/>
          <w:spacing w:val="2"/>
          <w:sz w:val="29"/>
          <w:szCs w:val="29"/>
        </w:rPr>
        <w:t>ARCHK</w:t>
      </w:r>
      <w:r>
        <w:rPr>
          <w:rFonts w:ascii="Arial" w:eastAsia="Arial" w:hAnsi="Arial" w:cs="Arial"/>
          <w:b/>
          <w:sz w:val="29"/>
          <w:szCs w:val="29"/>
        </w:rPr>
        <w:t>IT</w:t>
      </w:r>
      <w:r>
        <w:rPr>
          <w:rFonts w:ascii="Arial" w:eastAsia="Arial" w:hAnsi="Arial" w:cs="Arial"/>
          <w:b/>
          <w:spacing w:val="4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A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PP</w:t>
      </w:r>
      <w:r>
        <w:rPr>
          <w:rFonts w:ascii="Arial" w:eastAsia="Arial" w:hAnsi="Arial" w:cs="Arial"/>
          <w:b/>
          <w:w w:val="102"/>
          <w:sz w:val="29"/>
          <w:szCs w:val="29"/>
        </w:rPr>
        <w:t>S</w:t>
      </w:r>
    </w:p>
    <w:p w14:paraId="59266381" w14:textId="77777777" w:rsidR="00CC6476" w:rsidRDefault="00CC6476">
      <w:pPr>
        <w:spacing w:line="240" w:lineRule="exact"/>
        <w:rPr>
          <w:sz w:val="24"/>
          <w:szCs w:val="24"/>
        </w:rPr>
      </w:pPr>
    </w:p>
    <w:p w14:paraId="30C442ED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G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era</w:t>
      </w:r>
      <w:r>
        <w:rPr>
          <w:rFonts w:ascii="Arial" w:eastAsia="Arial" w:hAnsi="Arial" w:cs="Arial"/>
          <w:b/>
          <w:w w:val="102"/>
          <w:sz w:val="29"/>
          <w:szCs w:val="29"/>
        </w:rPr>
        <w:t>l</w:t>
      </w:r>
    </w:p>
    <w:p w14:paraId="7448499F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143D5C90" w14:textId="77777777" w:rsidR="00CC6476" w:rsidRDefault="00AD4C55">
      <w:pPr>
        <w:spacing w:line="839" w:lineRule="auto"/>
        <w:ind w:left="101" w:right="4068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pacing w:val="2"/>
          <w:sz w:val="29"/>
          <w:szCs w:val="29"/>
        </w:rPr>
        <w:t>n</w:t>
      </w:r>
      <w:r>
        <w:rPr>
          <w:rFonts w:ascii="Arial" w:eastAsia="Arial" w:hAnsi="Arial" w:cs="Arial"/>
          <w:spacing w:val="1"/>
          <w:sz w:val="29"/>
          <w:szCs w:val="29"/>
        </w:rPr>
        <w:t>stit</w:t>
      </w:r>
      <w:r>
        <w:rPr>
          <w:rFonts w:ascii="Arial" w:eastAsia="Arial" w:hAnsi="Arial" w:cs="Arial"/>
          <w:spacing w:val="2"/>
          <w:sz w:val="29"/>
          <w:szCs w:val="29"/>
        </w:rPr>
        <w:t>u</w:t>
      </w:r>
      <w:r>
        <w:rPr>
          <w:rFonts w:ascii="Arial" w:eastAsia="Arial" w:hAnsi="Arial" w:cs="Arial"/>
          <w:spacing w:val="1"/>
          <w:sz w:val="29"/>
          <w:szCs w:val="29"/>
        </w:rPr>
        <w:t>tion(s</w:t>
      </w:r>
      <w:r>
        <w:rPr>
          <w:rFonts w:ascii="Arial" w:eastAsia="Arial" w:hAnsi="Arial" w:cs="Arial"/>
          <w:sz w:val="29"/>
          <w:szCs w:val="29"/>
        </w:rPr>
        <w:t>)</w:t>
      </w:r>
      <w:r>
        <w:rPr>
          <w:rFonts w:ascii="Arial" w:eastAsia="Arial" w:hAnsi="Arial" w:cs="Arial"/>
          <w:spacing w:val="3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sponsorin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3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u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dy</w:t>
      </w:r>
      <w:r>
        <w:rPr>
          <w:rFonts w:ascii="Arial" w:eastAsia="Arial" w:hAnsi="Arial" w:cs="Arial"/>
          <w:w w:val="102"/>
          <w:sz w:val="29"/>
          <w:szCs w:val="29"/>
        </w:rPr>
        <w:t xml:space="preserve">: </w:t>
      </w:r>
      <w:r>
        <w:rPr>
          <w:rFonts w:ascii="Arial" w:eastAsia="Arial" w:hAnsi="Arial" w:cs="Arial"/>
          <w:spacing w:val="2"/>
          <w:sz w:val="29"/>
          <w:szCs w:val="29"/>
        </w:rPr>
        <w:t>P</w:t>
      </w:r>
      <w:r>
        <w:rPr>
          <w:rFonts w:ascii="Arial" w:eastAsia="Arial" w:hAnsi="Arial" w:cs="Arial"/>
          <w:spacing w:val="1"/>
          <w:sz w:val="29"/>
          <w:szCs w:val="29"/>
        </w:rPr>
        <w:t>rincipa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I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vestigat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o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r</w:t>
      </w:r>
      <w:r>
        <w:rPr>
          <w:rFonts w:ascii="Arial" w:eastAsia="Arial" w:hAnsi="Arial" w:cs="Arial"/>
          <w:w w:val="102"/>
          <w:sz w:val="29"/>
          <w:szCs w:val="29"/>
        </w:rPr>
        <w:t>:</w:t>
      </w:r>
    </w:p>
    <w:p w14:paraId="1114C746" w14:textId="77777777" w:rsidR="00CC6476" w:rsidRDefault="00AD4C55">
      <w:pPr>
        <w:spacing w:before="28"/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hav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partne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institutions/co-investigators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77"/>
          <w:sz w:val="29"/>
          <w:szCs w:val="29"/>
        </w:rPr>
        <w:t xml:space="preserve"> </w:t>
      </w:r>
    </w:p>
    <w:p w14:paraId="652D7C6E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1D0B640D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S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cienc</w:t>
      </w:r>
      <w:r>
        <w:rPr>
          <w:rFonts w:ascii="Arial" w:eastAsia="Arial" w:hAnsi="Arial" w:cs="Arial"/>
          <w:b/>
          <w:w w:val="102"/>
          <w:sz w:val="29"/>
          <w:szCs w:val="29"/>
        </w:rPr>
        <w:t>e</w:t>
      </w:r>
    </w:p>
    <w:p w14:paraId="590A0343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702C188C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disease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ponent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healt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studying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66B6B2AF" w14:textId="77777777" w:rsidR="00CC6476" w:rsidRDefault="00CC6476">
      <w:pPr>
        <w:spacing w:line="200" w:lineRule="exact"/>
      </w:pPr>
    </w:p>
    <w:p w14:paraId="09F1DF49" w14:textId="77777777" w:rsidR="00CC6476" w:rsidRDefault="00CC6476">
      <w:pPr>
        <w:spacing w:line="200" w:lineRule="exact"/>
      </w:pPr>
    </w:p>
    <w:p w14:paraId="1F0FA2BA" w14:textId="77777777" w:rsidR="00CC6476" w:rsidRDefault="00CC6476">
      <w:pPr>
        <w:spacing w:line="200" w:lineRule="exact"/>
      </w:pPr>
    </w:p>
    <w:p w14:paraId="35E27DAE" w14:textId="77777777" w:rsidR="00CC6476" w:rsidRDefault="00CC6476">
      <w:pPr>
        <w:spacing w:before="18" w:line="220" w:lineRule="exact"/>
        <w:rPr>
          <w:sz w:val="22"/>
          <w:szCs w:val="22"/>
        </w:rPr>
      </w:pPr>
    </w:p>
    <w:p w14:paraId="4CFC5A52" w14:textId="77777777" w:rsidR="00CC6476" w:rsidRDefault="00AD4C55">
      <w:pPr>
        <w:spacing w:line="246" w:lineRule="auto"/>
        <w:ind w:left="101" w:right="168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pacing w:val="1"/>
          <w:sz w:val="29"/>
          <w:szCs w:val="29"/>
        </w:rPr>
        <w:t>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scientifi</w:t>
      </w:r>
      <w:r>
        <w:rPr>
          <w:rFonts w:ascii="Arial" w:eastAsia="Arial" w:hAnsi="Arial" w:cs="Arial"/>
          <w:sz w:val="29"/>
          <w:szCs w:val="29"/>
        </w:rPr>
        <w:t>c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purpos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-</w:t>
      </w:r>
      <w:r>
        <w:rPr>
          <w:rFonts w:ascii="Arial" w:eastAsia="Arial" w:hAnsi="Arial" w:cs="Arial"/>
          <w:spacing w:val="6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hop</w:t>
      </w:r>
      <w:r>
        <w:rPr>
          <w:rFonts w:ascii="Arial" w:eastAsia="Arial" w:hAnsi="Arial" w:cs="Arial"/>
          <w:w w:val="102"/>
          <w:sz w:val="29"/>
          <w:szCs w:val="29"/>
        </w:rPr>
        <w:t xml:space="preserve">e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learn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(I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hav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for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a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protoco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tte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I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R</w:t>
      </w:r>
      <w:r>
        <w:rPr>
          <w:rFonts w:ascii="Arial" w:eastAsia="Arial" w:hAnsi="Arial" w:cs="Arial"/>
          <w:w w:val="102"/>
          <w:sz w:val="29"/>
          <w:szCs w:val="29"/>
        </w:rPr>
        <w:t xml:space="preserve">B </w:t>
      </w:r>
      <w:r>
        <w:rPr>
          <w:rFonts w:ascii="Arial" w:eastAsia="Arial" w:hAnsi="Arial" w:cs="Arial"/>
          <w:spacing w:val="1"/>
          <w:sz w:val="29"/>
          <w:szCs w:val="29"/>
        </w:rPr>
        <w:t>approva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gran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sub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ss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3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ca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use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here)</w:t>
      </w:r>
    </w:p>
    <w:p w14:paraId="0821DB07" w14:textId="77777777" w:rsidR="00CC6476" w:rsidRDefault="00CC6476">
      <w:pPr>
        <w:spacing w:line="200" w:lineRule="exact"/>
      </w:pPr>
    </w:p>
    <w:p w14:paraId="15DC49DA" w14:textId="77777777" w:rsidR="00CC6476" w:rsidRDefault="00CC6476">
      <w:pPr>
        <w:spacing w:line="200" w:lineRule="exact"/>
      </w:pPr>
    </w:p>
    <w:p w14:paraId="3F09ED6A" w14:textId="77777777" w:rsidR="00CC6476" w:rsidRDefault="00CC6476">
      <w:pPr>
        <w:spacing w:line="200" w:lineRule="exact"/>
      </w:pPr>
    </w:p>
    <w:p w14:paraId="7AE5BE57" w14:textId="77777777" w:rsidR="00CC6476" w:rsidRDefault="00CC6476">
      <w:pPr>
        <w:spacing w:before="8" w:line="220" w:lineRule="exact"/>
        <w:rPr>
          <w:sz w:val="22"/>
          <w:szCs w:val="22"/>
        </w:rPr>
      </w:pPr>
    </w:p>
    <w:p w14:paraId="5AC410B5" w14:textId="77777777" w:rsidR="00CC6476" w:rsidRDefault="00AD4C55">
      <w:pPr>
        <w:spacing w:line="248" w:lineRule="auto"/>
        <w:ind w:left="101" w:right="82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sign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sy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p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0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/</w:t>
      </w:r>
      <w:r>
        <w:rPr>
          <w:rFonts w:ascii="Arial" w:eastAsia="Arial" w:hAnsi="Arial" w:cs="Arial"/>
          <w:spacing w:val="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seas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character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st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c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41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ill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you 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m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easure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2EC1C865" w14:textId="77777777" w:rsidR="00CC6476" w:rsidRDefault="00CC6476">
      <w:pPr>
        <w:spacing w:line="200" w:lineRule="exact"/>
      </w:pPr>
    </w:p>
    <w:p w14:paraId="5B319FF5" w14:textId="77777777" w:rsidR="00CC6476" w:rsidRDefault="00CC6476">
      <w:pPr>
        <w:spacing w:line="200" w:lineRule="exact"/>
      </w:pPr>
    </w:p>
    <w:p w14:paraId="19D26EF8" w14:textId="77777777" w:rsidR="00CC6476" w:rsidRDefault="00CC6476">
      <w:pPr>
        <w:spacing w:line="200" w:lineRule="exact"/>
      </w:pPr>
    </w:p>
    <w:p w14:paraId="38F7E853" w14:textId="77777777" w:rsidR="00CC6476" w:rsidRDefault="00CC6476">
      <w:pPr>
        <w:spacing w:before="6" w:line="220" w:lineRule="exact"/>
        <w:rPr>
          <w:sz w:val="22"/>
          <w:szCs w:val="22"/>
        </w:rPr>
      </w:pPr>
    </w:p>
    <w:p w14:paraId="199895E4" w14:textId="77777777" w:rsidR="00CC6476" w:rsidRDefault="00AD4C55">
      <w:pPr>
        <w:spacing w:line="248" w:lineRule="auto"/>
        <w:ind w:left="101" w:right="67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pla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follo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odulator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environ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enta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4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factor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–if </w:t>
      </w:r>
      <w:r>
        <w:rPr>
          <w:rFonts w:ascii="Arial" w:eastAsia="Arial" w:hAnsi="Arial" w:cs="Arial"/>
          <w:spacing w:val="1"/>
          <w:sz w:val="29"/>
          <w:szCs w:val="29"/>
        </w:rPr>
        <w:t>s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ho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w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0DBB0839" w14:textId="77777777" w:rsidR="00CC6476" w:rsidRDefault="00CC6476">
      <w:pPr>
        <w:spacing w:line="200" w:lineRule="exact"/>
      </w:pPr>
    </w:p>
    <w:p w14:paraId="5B37359E" w14:textId="77777777" w:rsidR="00CC6476" w:rsidRDefault="00CC6476">
      <w:pPr>
        <w:spacing w:line="200" w:lineRule="exact"/>
      </w:pPr>
    </w:p>
    <w:p w14:paraId="7010D01A" w14:textId="77777777" w:rsidR="00CC6476" w:rsidRDefault="00CC6476">
      <w:pPr>
        <w:spacing w:line="200" w:lineRule="exact"/>
      </w:pPr>
    </w:p>
    <w:p w14:paraId="500C7041" w14:textId="77777777" w:rsidR="00CC6476" w:rsidRDefault="00CC6476">
      <w:pPr>
        <w:spacing w:before="1" w:line="220" w:lineRule="exact"/>
        <w:rPr>
          <w:sz w:val="22"/>
          <w:szCs w:val="22"/>
        </w:rPr>
      </w:pPr>
    </w:p>
    <w:p w14:paraId="083B3C5E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B</w:t>
      </w:r>
      <w:r>
        <w:rPr>
          <w:rFonts w:ascii="Arial" w:eastAsia="Arial" w:hAnsi="Arial" w:cs="Arial"/>
          <w:spacing w:val="1"/>
          <w:sz w:val="29"/>
          <w:szCs w:val="29"/>
        </w:rPr>
        <w:t>riefl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analysi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pla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relevan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personnel</w:t>
      </w:r>
      <w:r>
        <w:rPr>
          <w:rFonts w:ascii="Arial" w:eastAsia="Arial" w:hAnsi="Arial" w:cs="Arial"/>
          <w:w w:val="102"/>
          <w:sz w:val="29"/>
          <w:szCs w:val="29"/>
        </w:rPr>
        <w:t>:</w:t>
      </w:r>
    </w:p>
    <w:p w14:paraId="638791F3" w14:textId="77777777" w:rsidR="00CC6476" w:rsidRDefault="00CC6476">
      <w:pPr>
        <w:spacing w:before="1" w:line="160" w:lineRule="exact"/>
        <w:rPr>
          <w:sz w:val="17"/>
          <w:szCs w:val="17"/>
        </w:rPr>
      </w:pPr>
    </w:p>
    <w:p w14:paraId="62F71322" w14:textId="77777777" w:rsidR="00CC6476" w:rsidRDefault="00CC6476">
      <w:pPr>
        <w:spacing w:line="200" w:lineRule="exact"/>
      </w:pPr>
    </w:p>
    <w:p w14:paraId="3BA5E2DB" w14:textId="77777777" w:rsidR="00CC6476" w:rsidRDefault="00CC6476">
      <w:pPr>
        <w:spacing w:line="200" w:lineRule="exact"/>
      </w:pPr>
    </w:p>
    <w:p w14:paraId="65FCCDCA" w14:textId="77777777" w:rsidR="00CC6476" w:rsidRDefault="00CC6476">
      <w:pPr>
        <w:spacing w:line="200" w:lineRule="exact"/>
      </w:pPr>
    </w:p>
    <w:p w14:paraId="2E6F9D3E" w14:textId="77777777" w:rsidR="00CC6476" w:rsidRDefault="00AD4C55">
      <w:pPr>
        <w:spacing w:line="248" w:lineRule="auto"/>
        <w:ind w:left="101" w:right="454"/>
        <w:rPr>
          <w:rFonts w:ascii="Arial" w:eastAsia="Arial" w:hAnsi="Arial" w:cs="Arial"/>
          <w:sz w:val="29"/>
          <w:szCs w:val="29"/>
        </w:rPr>
        <w:sectPr w:rsidR="00CC6476">
          <w:pgSz w:w="12240" w:h="15840"/>
          <w:pgMar w:top="1380" w:right="1680" w:bottom="280" w:left="1720" w:header="720" w:footer="720" w:gutter="0"/>
          <w:cols w:space="720"/>
        </w:sectPr>
      </w:pPr>
      <w:r>
        <w:rPr>
          <w:rFonts w:ascii="Arial" w:eastAsia="Arial" w:hAnsi="Arial" w:cs="Arial"/>
          <w:b/>
          <w:spacing w:val="2"/>
          <w:sz w:val="29"/>
          <w:szCs w:val="29"/>
        </w:rPr>
        <w:t>Mob</w:t>
      </w:r>
      <w:r>
        <w:rPr>
          <w:rFonts w:ascii="Arial" w:eastAsia="Arial" w:hAnsi="Arial" w:cs="Arial"/>
          <w:b/>
          <w:spacing w:val="1"/>
          <w:sz w:val="29"/>
          <w:szCs w:val="29"/>
        </w:rPr>
        <w:t>il</w:t>
      </w:r>
      <w:r>
        <w:rPr>
          <w:rFonts w:ascii="Arial" w:eastAsia="Arial" w:hAnsi="Arial" w:cs="Arial"/>
          <w:b/>
          <w:sz w:val="29"/>
          <w:szCs w:val="29"/>
        </w:rPr>
        <w:t>e</w:t>
      </w:r>
      <w:r>
        <w:rPr>
          <w:rFonts w:ascii="Arial" w:eastAsia="Arial" w:hAnsi="Arial" w:cs="Arial"/>
          <w:b/>
          <w:spacing w:val="2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D</w:t>
      </w:r>
      <w:r>
        <w:rPr>
          <w:rFonts w:ascii="Arial" w:eastAsia="Arial" w:hAnsi="Arial" w:cs="Arial"/>
          <w:b/>
          <w:spacing w:val="1"/>
          <w:sz w:val="29"/>
          <w:szCs w:val="29"/>
        </w:rPr>
        <w:t>at</w:t>
      </w:r>
      <w:r>
        <w:rPr>
          <w:rFonts w:ascii="Arial" w:eastAsia="Arial" w:hAnsi="Arial" w:cs="Arial"/>
          <w:b/>
          <w:sz w:val="29"/>
          <w:szCs w:val="29"/>
        </w:rPr>
        <w:t>a</w:t>
      </w:r>
      <w:r>
        <w:rPr>
          <w:rFonts w:ascii="Arial" w:eastAsia="Arial" w:hAnsi="Arial" w:cs="Arial"/>
          <w:b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Co</w:t>
      </w:r>
      <w:r>
        <w:rPr>
          <w:rFonts w:ascii="Arial" w:eastAsia="Arial" w:hAnsi="Arial" w:cs="Arial"/>
          <w:b/>
          <w:spacing w:val="1"/>
          <w:sz w:val="29"/>
          <w:szCs w:val="29"/>
        </w:rPr>
        <w:t>llecti</w:t>
      </w:r>
      <w:r>
        <w:rPr>
          <w:rFonts w:ascii="Arial" w:eastAsia="Arial" w:hAnsi="Arial" w:cs="Arial"/>
          <w:b/>
          <w:spacing w:val="2"/>
          <w:sz w:val="29"/>
          <w:szCs w:val="29"/>
        </w:rPr>
        <w:t>on</w:t>
      </w:r>
      <w:r>
        <w:rPr>
          <w:rFonts w:ascii="Arial" w:eastAsia="Arial" w:hAnsi="Arial" w:cs="Arial"/>
          <w:b/>
          <w:sz w:val="29"/>
          <w:szCs w:val="29"/>
        </w:rPr>
        <w:t>:</w:t>
      </w:r>
      <w:r>
        <w:rPr>
          <w:rFonts w:ascii="Arial" w:eastAsia="Arial" w:hAnsi="Arial" w:cs="Arial"/>
          <w:b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Su</w:t>
      </w:r>
      <w:r>
        <w:rPr>
          <w:rFonts w:ascii="Arial" w:eastAsia="Arial" w:hAnsi="Arial" w:cs="Arial"/>
          <w:b/>
          <w:spacing w:val="1"/>
          <w:sz w:val="29"/>
          <w:szCs w:val="29"/>
        </w:rPr>
        <w:t>r</w:t>
      </w:r>
      <w:r>
        <w:rPr>
          <w:rFonts w:ascii="Arial" w:eastAsia="Arial" w:hAnsi="Arial" w:cs="Arial"/>
          <w:b/>
          <w:spacing w:val="2"/>
          <w:sz w:val="29"/>
          <w:szCs w:val="29"/>
        </w:rPr>
        <w:t>v</w:t>
      </w:r>
      <w:r>
        <w:rPr>
          <w:rFonts w:ascii="Arial" w:eastAsia="Arial" w:hAnsi="Arial" w:cs="Arial"/>
          <w:b/>
          <w:spacing w:val="1"/>
          <w:sz w:val="29"/>
          <w:szCs w:val="29"/>
        </w:rPr>
        <w:t>e</w:t>
      </w:r>
      <w:r>
        <w:rPr>
          <w:rFonts w:ascii="Arial" w:eastAsia="Arial" w:hAnsi="Arial" w:cs="Arial"/>
          <w:b/>
          <w:spacing w:val="2"/>
          <w:sz w:val="29"/>
          <w:szCs w:val="29"/>
        </w:rPr>
        <w:t>y</w:t>
      </w:r>
      <w:r>
        <w:rPr>
          <w:rFonts w:ascii="Arial" w:eastAsia="Arial" w:hAnsi="Arial" w:cs="Arial"/>
          <w:b/>
          <w:spacing w:val="1"/>
          <w:sz w:val="29"/>
          <w:szCs w:val="29"/>
        </w:rPr>
        <w:t>s</w:t>
      </w:r>
      <w:r>
        <w:rPr>
          <w:rFonts w:ascii="Arial" w:eastAsia="Arial" w:hAnsi="Arial" w:cs="Arial"/>
          <w:b/>
          <w:sz w:val="29"/>
          <w:szCs w:val="29"/>
        </w:rPr>
        <w:t>/</w:t>
      </w:r>
      <w:r>
        <w:rPr>
          <w:rFonts w:ascii="Arial" w:eastAsia="Arial" w:hAnsi="Arial" w:cs="Arial"/>
          <w:b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sz w:val="29"/>
          <w:szCs w:val="29"/>
        </w:rPr>
        <w:t>I</w:t>
      </w:r>
      <w:r>
        <w:rPr>
          <w:rFonts w:ascii="Arial" w:eastAsia="Arial" w:hAnsi="Arial" w:cs="Arial"/>
          <w:b/>
          <w:spacing w:val="2"/>
          <w:sz w:val="29"/>
          <w:szCs w:val="29"/>
        </w:rPr>
        <w:t>n</w:t>
      </w:r>
      <w:r>
        <w:rPr>
          <w:rFonts w:ascii="Arial" w:eastAsia="Arial" w:hAnsi="Arial" w:cs="Arial"/>
          <w:b/>
          <w:spacing w:val="1"/>
          <w:sz w:val="29"/>
          <w:szCs w:val="29"/>
        </w:rPr>
        <w:t>teracti</w:t>
      </w:r>
      <w:r>
        <w:rPr>
          <w:rFonts w:ascii="Arial" w:eastAsia="Arial" w:hAnsi="Arial" w:cs="Arial"/>
          <w:b/>
          <w:spacing w:val="2"/>
          <w:sz w:val="29"/>
          <w:szCs w:val="29"/>
        </w:rPr>
        <w:t>v</w:t>
      </w:r>
      <w:r>
        <w:rPr>
          <w:rFonts w:ascii="Arial" w:eastAsia="Arial" w:hAnsi="Arial" w:cs="Arial"/>
          <w:b/>
          <w:sz w:val="29"/>
          <w:szCs w:val="29"/>
        </w:rPr>
        <w:t>e</w:t>
      </w:r>
      <w:r>
        <w:rPr>
          <w:rFonts w:ascii="Arial" w:eastAsia="Arial" w:hAnsi="Arial" w:cs="Arial"/>
          <w:b/>
          <w:spacing w:val="33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Compon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ts</w:t>
      </w:r>
      <w:r>
        <w:rPr>
          <w:rFonts w:ascii="Arial" w:eastAsia="Arial" w:hAnsi="Arial" w:cs="Arial"/>
          <w:b/>
          <w:w w:val="102"/>
          <w:sz w:val="29"/>
          <w:szCs w:val="29"/>
        </w:rPr>
        <w:t xml:space="preserve">/ </w:t>
      </w:r>
      <w:r>
        <w:rPr>
          <w:rFonts w:ascii="Arial" w:eastAsia="Arial" w:hAnsi="Arial" w:cs="Arial"/>
          <w:b/>
          <w:spacing w:val="2"/>
          <w:sz w:val="29"/>
          <w:szCs w:val="29"/>
        </w:rPr>
        <w:t>P</w:t>
      </w:r>
      <w:r>
        <w:rPr>
          <w:rFonts w:ascii="Arial" w:eastAsia="Arial" w:hAnsi="Arial" w:cs="Arial"/>
          <w:b/>
          <w:spacing w:val="1"/>
          <w:sz w:val="29"/>
          <w:szCs w:val="29"/>
        </w:rPr>
        <w:t>assi</w:t>
      </w:r>
      <w:r>
        <w:rPr>
          <w:rFonts w:ascii="Arial" w:eastAsia="Arial" w:hAnsi="Arial" w:cs="Arial"/>
          <w:b/>
          <w:spacing w:val="2"/>
          <w:sz w:val="29"/>
          <w:szCs w:val="29"/>
        </w:rPr>
        <w:t>v</w:t>
      </w:r>
      <w:r>
        <w:rPr>
          <w:rFonts w:ascii="Arial" w:eastAsia="Arial" w:hAnsi="Arial" w:cs="Arial"/>
          <w:b/>
          <w:sz w:val="29"/>
          <w:szCs w:val="29"/>
        </w:rPr>
        <w:t>e</w:t>
      </w:r>
      <w:r>
        <w:rPr>
          <w:rFonts w:ascii="Arial" w:eastAsia="Arial" w:hAnsi="Arial" w:cs="Arial"/>
          <w:b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sz w:val="29"/>
          <w:szCs w:val="29"/>
        </w:rPr>
        <w:t>dat</w:t>
      </w:r>
      <w:r>
        <w:rPr>
          <w:rFonts w:ascii="Arial" w:eastAsia="Arial" w:hAnsi="Arial" w:cs="Arial"/>
          <w:b/>
          <w:sz w:val="29"/>
          <w:szCs w:val="29"/>
        </w:rPr>
        <w:t>a</w:t>
      </w:r>
      <w:r>
        <w:rPr>
          <w:rFonts w:ascii="Arial" w:eastAsia="Arial" w:hAnsi="Arial" w:cs="Arial"/>
          <w:b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feeds</w:t>
      </w:r>
    </w:p>
    <w:p w14:paraId="0AF02BB8" w14:textId="77777777" w:rsidR="00CC6476" w:rsidRDefault="00AD4C55">
      <w:pPr>
        <w:spacing w:before="68" w:line="248" w:lineRule="auto"/>
        <w:ind w:left="101" w:right="5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lastRenderedPageBreak/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surve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question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using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pacing w:val="1"/>
          <w:sz w:val="29"/>
          <w:szCs w:val="29"/>
        </w:rPr>
        <w:t>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briefl</w:t>
      </w:r>
      <w:r>
        <w:rPr>
          <w:rFonts w:ascii="Arial" w:eastAsia="Arial" w:hAnsi="Arial" w:cs="Arial"/>
          <w:w w:val="102"/>
          <w:sz w:val="29"/>
          <w:szCs w:val="29"/>
        </w:rPr>
        <w:t xml:space="preserve">y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easure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alread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take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clinicall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validat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thes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question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an</w:t>
      </w:r>
      <w:r>
        <w:rPr>
          <w:rFonts w:ascii="Arial" w:eastAsia="Arial" w:hAnsi="Arial" w:cs="Arial"/>
          <w:w w:val="102"/>
          <w:sz w:val="29"/>
          <w:szCs w:val="29"/>
        </w:rPr>
        <w:t xml:space="preserve">d </w:t>
      </w:r>
      <w:r>
        <w:rPr>
          <w:rFonts w:ascii="Arial" w:eastAsia="Arial" w:hAnsi="Arial" w:cs="Arial"/>
          <w:spacing w:val="1"/>
          <w:sz w:val="29"/>
          <w:szCs w:val="29"/>
        </w:rPr>
        <w:t>ho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standar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the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in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e</w:t>
      </w:r>
      <w:r>
        <w:rPr>
          <w:rFonts w:ascii="Arial" w:eastAsia="Arial" w:hAnsi="Arial" w:cs="Arial"/>
          <w:sz w:val="29"/>
          <w:szCs w:val="29"/>
        </w:rPr>
        <w:t>ld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study.</w:t>
      </w:r>
    </w:p>
    <w:p w14:paraId="583856B6" w14:textId="1F5E9237" w:rsidR="00CC6476" w:rsidRPr="00BC0DF8" w:rsidRDefault="00AD4C55" w:rsidP="00BC0DF8">
      <w:pPr>
        <w:spacing w:before="88" w:line="1160" w:lineRule="exact"/>
        <w:ind w:left="101" w:right="148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pacing w:val="1"/>
          <w:sz w:val="29"/>
          <w:szCs w:val="29"/>
        </w:rPr>
        <w:t>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desire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frequenc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9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/</w:t>
      </w:r>
      <w:r>
        <w:rPr>
          <w:rFonts w:ascii="Arial" w:eastAsia="Arial" w:hAnsi="Arial" w:cs="Arial"/>
          <w:spacing w:val="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schedul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surveys</w:t>
      </w:r>
      <w:r>
        <w:rPr>
          <w:rFonts w:ascii="Arial" w:eastAsia="Arial" w:hAnsi="Arial" w:cs="Arial"/>
          <w:w w:val="102"/>
          <w:sz w:val="29"/>
          <w:szCs w:val="29"/>
        </w:rPr>
        <w:t>.</w:t>
      </w:r>
    </w:p>
    <w:p w14:paraId="04635D23" w14:textId="77777777" w:rsidR="00CC6476" w:rsidRDefault="00CC6476">
      <w:pPr>
        <w:spacing w:before="1" w:line="220" w:lineRule="exact"/>
        <w:rPr>
          <w:sz w:val="22"/>
          <w:szCs w:val="22"/>
        </w:rPr>
      </w:pPr>
    </w:p>
    <w:p w14:paraId="7D3B509F" w14:textId="77777777" w:rsidR="00BC0DF8" w:rsidRPr="00BC0DF8" w:rsidRDefault="00BC0DF8" w:rsidP="00BC0DF8">
      <w:pPr>
        <w:spacing w:line="248" w:lineRule="auto"/>
        <w:ind w:left="101" w:right="216"/>
        <w:rPr>
          <w:rFonts w:ascii="Arial" w:eastAsia="Arial" w:hAnsi="Arial" w:cs="Arial"/>
          <w:spacing w:val="1"/>
          <w:sz w:val="29"/>
          <w:szCs w:val="29"/>
        </w:rPr>
      </w:pPr>
      <w:r w:rsidRPr="00BC0DF8">
        <w:rPr>
          <w:rFonts w:ascii="Arial" w:eastAsia="Arial" w:hAnsi="Arial" w:cs="Arial"/>
          <w:spacing w:val="1"/>
          <w:sz w:val="29"/>
          <w:szCs w:val="29"/>
        </w:rPr>
        <w:t>What interactive components will the app include? (</w:t>
      </w:r>
      <w:proofErr w:type="gramStart"/>
      <w:r w:rsidRPr="00BC0DF8">
        <w:rPr>
          <w:rFonts w:ascii="Arial" w:eastAsia="Arial" w:hAnsi="Arial" w:cs="Arial"/>
          <w:spacing w:val="1"/>
          <w:sz w:val="29"/>
          <w:szCs w:val="29"/>
        </w:rPr>
        <w:t>if</w:t>
      </w:r>
      <w:proofErr w:type="gramEnd"/>
      <w:r w:rsidRPr="00BC0DF8">
        <w:rPr>
          <w:rFonts w:ascii="Arial" w:eastAsia="Arial" w:hAnsi="Arial" w:cs="Arial"/>
          <w:spacing w:val="1"/>
          <w:sz w:val="29"/>
          <w:szCs w:val="29"/>
        </w:rPr>
        <w:t xml:space="preserve"> you are re-using an existing Research Kit component – describe any issues that need to be solved in repurposing that component for your study)</w:t>
      </w:r>
    </w:p>
    <w:p w14:paraId="2648F21D" w14:textId="77777777" w:rsidR="00BC0DF8" w:rsidRDefault="00BC0DF8" w:rsidP="00342D0F">
      <w:pPr>
        <w:spacing w:line="248" w:lineRule="auto"/>
        <w:ind w:right="216"/>
        <w:rPr>
          <w:rFonts w:ascii="Arial" w:eastAsia="Arial" w:hAnsi="Arial" w:cs="Arial"/>
          <w:spacing w:val="1"/>
          <w:sz w:val="29"/>
          <w:szCs w:val="29"/>
        </w:rPr>
      </w:pPr>
    </w:p>
    <w:p w14:paraId="72F8B318" w14:textId="77777777" w:rsidR="00CC6476" w:rsidRDefault="00AD4C55">
      <w:pPr>
        <w:spacing w:line="248" w:lineRule="auto"/>
        <w:ind w:left="101" w:right="216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ne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nteract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3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ponen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"/>
          <w:sz w:val="29"/>
          <w:szCs w:val="29"/>
        </w:rPr>
        <w:t>s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ef</w:t>
      </w:r>
      <w:r>
        <w:rPr>
          <w:rFonts w:ascii="Arial" w:eastAsia="Arial" w:hAnsi="Arial" w:cs="Arial"/>
          <w:sz w:val="29"/>
          <w:szCs w:val="29"/>
        </w:rPr>
        <w:t>ly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descr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thes</w:t>
      </w:r>
      <w:r>
        <w:rPr>
          <w:rFonts w:ascii="Arial" w:eastAsia="Arial" w:hAnsi="Arial" w:cs="Arial"/>
          <w:w w:val="102"/>
          <w:sz w:val="29"/>
          <w:szCs w:val="29"/>
        </w:rPr>
        <w:t xml:space="preserve">e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deve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"/>
          <w:sz w:val="29"/>
          <w:szCs w:val="29"/>
        </w:rPr>
        <w:t>ope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3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va</w:t>
      </w:r>
      <w:r>
        <w:rPr>
          <w:rFonts w:ascii="Arial" w:eastAsia="Arial" w:hAnsi="Arial" w:cs="Arial"/>
          <w:w w:val="102"/>
          <w:sz w:val="29"/>
          <w:szCs w:val="29"/>
        </w:rPr>
        <w:t>li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da</w:t>
      </w:r>
      <w:r>
        <w:rPr>
          <w:rFonts w:ascii="Arial" w:eastAsia="Arial" w:hAnsi="Arial" w:cs="Arial"/>
          <w:w w:val="102"/>
          <w:sz w:val="29"/>
          <w:szCs w:val="29"/>
        </w:rPr>
        <w:t>t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ed.</w:t>
      </w:r>
    </w:p>
    <w:p w14:paraId="49FBA671" w14:textId="77777777" w:rsidR="00CC6476" w:rsidRDefault="00CC6476">
      <w:pPr>
        <w:spacing w:line="200" w:lineRule="exact"/>
      </w:pPr>
    </w:p>
    <w:p w14:paraId="562D074E" w14:textId="77777777" w:rsidR="00CC6476" w:rsidRDefault="00CC6476">
      <w:pPr>
        <w:spacing w:line="200" w:lineRule="exact"/>
      </w:pPr>
    </w:p>
    <w:p w14:paraId="187E1567" w14:textId="77777777" w:rsidR="00CC6476" w:rsidRDefault="00CC6476">
      <w:pPr>
        <w:spacing w:line="200" w:lineRule="exact"/>
      </w:pPr>
    </w:p>
    <w:p w14:paraId="3807D0A2" w14:textId="77777777" w:rsidR="00CC6476" w:rsidRDefault="00CC6476">
      <w:pPr>
        <w:spacing w:before="6" w:line="220" w:lineRule="exact"/>
        <w:rPr>
          <w:sz w:val="22"/>
          <w:szCs w:val="22"/>
        </w:rPr>
      </w:pPr>
    </w:p>
    <w:p w14:paraId="1EDBA3E1" w14:textId="77777777" w:rsidR="00CC6476" w:rsidRDefault="00AD4C55">
      <w:pPr>
        <w:spacing w:line="248" w:lineRule="auto"/>
        <w:ind w:left="101" w:right="114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</w:t>
      </w:r>
      <w:r>
        <w:rPr>
          <w:rFonts w:ascii="Arial" w:eastAsia="Arial" w:hAnsi="Arial" w:cs="Arial"/>
          <w:sz w:val="29"/>
          <w:szCs w:val="29"/>
        </w:rPr>
        <w:t>ll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nteract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3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ponen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"/>
          <w:sz w:val="29"/>
          <w:szCs w:val="29"/>
        </w:rPr>
        <w:t>s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ef</w:t>
      </w:r>
      <w:r>
        <w:rPr>
          <w:rFonts w:ascii="Arial" w:eastAsia="Arial" w:hAnsi="Arial" w:cs="Arial"/>
          <w:sz w:val="29"/>
          <w:szCs w:val="29"/>
        </w:rPr>
        <w:t>ly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descr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schedu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"/>
          <w:sz w:val="29"/>
          <w:szCs w:val="29"/>
        </w:rPr>
        <w:t>e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for </w:t>
      </w:r>
      <w:r>
        <w:rPr>
          <w:rFonts w:ascii="Arial" w:eastAsia="Arial" w:hAnsi="Arial" w:cs="Arial"/>
          <w:spacing w:val="1"/>
          <w:sz w:val="29"/>
          <w:szCs w:val="29"/>
        </w:rPr>
        <w:t>surfacin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task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participants.</w:t>
      </w:r>
    </w:p>
    <w:p w14:paraId="6B2ABE16" w14:textId="77777777" w:rsidR="00CC6476" w:rsidRDefault="00CC6476">
      <w:pPr>
        <w:spacing w:line="200" w:lineRule="exact"/>
      </w:pPr>
    </w:p>
    <w:p w14:paraId="61CB398B" w14:textId="77777777" w:rsidR="00CC6476" w:rsidRDefault="00CC6476">
      <w:pPr>
        <w:spacing w:line="200" w:lineRule="exact"/>
      </w:pPr>
    </w:p>
    <w:p w14:paraId="4C6B6489" w14:textId="77777777" w:rsidR="00CC6476" w:rsidRDefault="00CC6476">
      <w:pPr>
        <w:spacing w:line="200" w:lineRule="exact"/>
      </w:pPr>
    </w:p>
    <w:p w14:paraId="4EFCA9D8" w14:textId="77777777" w:rsidR="00CC6476" w:rsidRDefault="00CC6476">
      <w:pPr>
        <w:spacing w:before="6" w:line="220" w:lineRule="exact"/>
        <w:rPr>
          <w:sz w:val="22"/>
          <w:szCs w:val="22"/>
        </w:rPr>
      </w:pPr>
    </w:p>
    <w:p w14:paraId="4E0CA7A6" w14:textId="77777777" w:rsidR="00CC6476" w:rsidRDefault="00AD4C55">
      <w:pPr>
        <w:spacing w:line="248" w:lineRule="auto"/>
        <w:ind w:left="101" w:right="8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source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passiv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ap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acquir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(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ithou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activ</w:t>
      </w:r>
      <w:r>
        <w:rPr>
          <w:rFonts w:ascii="Arial" w:eastAsia="Arial" w:hAnsi="Arial" w:cs="Arial"/>
          <w:w w:val="102"/>
          <w:sz w:val="29"/>
          <w:szCs w:val="29"/>
        </w:rPr>
        <w:t xml:space="preserve">e </w:t>
      </w:r>
      <w:r>
        <w:rPr>
          <w:rFonts w:ascii="Arial" w:eastAsia="Arial" w:hAnsi="Arial" w:cs="Arial"/>
          <w:spacing w:val="1"/>
          <w:sz w:val="29"/>
          <w:szCs w:val="29"/>
        </w:rPr>
        <w:t>engage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3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c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pan</w:t>
      </w:r>
      <w:r>
        <w:rPr>
          <w:rFonts w:ascii="Arial" w:eastAsia="Arial" w:hAnsi="Arial" w:cs="Arial"/>
          <w:sz w:val="29"/>
          <w:szCs w:val="29"/>
        </w:rPr>
        <w:t>ts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li</w:t>
      </w:r>
      <w:r>
        <w:rPr>
          <w:rFonts w:ascii="Arial" w:eastAsia="Arial" w:hAnsi="Arial" w:cs="Arial"/>
          <w:spacing w:val="1"/>
          <w:sz w:val="29"/>
          <w:szCs w:val="29"/>
        </w:rPr>
        <w:t>k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ste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coun</w:t>
      </w:r>
      <w:r>
        <w:rPr>
          <w:rFonts w:ascii="Arial" w:eastAsia="Arial" w:hAnsi="Arial" w:cs="Arial"/>
          <w:w w:val="102"/>
          <w:sz w:val="29"/>
          <w:szCs w:val="29"/>
        </w:rPr>
        <w:t>t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)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56885F86" w14:textId="77777777" w:rsidR="00CC6476" w:rsidRDefault="00CC6476">
      <w:pPr>
        <w:spacing w:before="6" w:line="140" w:lineRule="exact"/>
        <w:rPr>
          <w:sz w:val="15"/>
          <w:szCs w:val="15"/>
        </w:rPr>
      </w:pPr>
    </w:p>
    <w:p w14:paraId="39BF4EB6" w14:textId="116ACF97" w:rsidR="00342D0F" w:rsidRDefault="00AD4C55" w:rsidP="00342D0F">
      <w:pPr>
        <w:spacing w:line="1160" w:lineRule="exact"/>
        <w:ind w:left="101" w:right="701"/>
        <w:rPr>
          <w:rFonts w:ascii="Arial" w:eastAsia="Arial" w:hAnsi="Arial" w:cs="Arial"/>
          <w:w w:val="102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doe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"/>
          <w:sz w:val="29"/>
          <w:szCs w:val="29"/>
        </w:rPr>
        <w:t>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ap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as</w:t>
      </w:r>
      <w:r>
        <w:rPr>
          <w:rFonts w:ascii="Arial" w:eastAsia="Arial" w:hAnsi="Arial" w:cs="Arial"/>
          <w:sz w:val="29"/>
          <w:szCs w:val="29"/>
        </w:rPr>
        <w:t>k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porte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fro</w:t>
      </w:r>
      <w:r>
        <w:rPr>
          <w:rFonts w:ascii="Arial" w:eastAsia="Arial" w:hAnsi="Arial" w:cs="Arial"/>
          <w:sz w:val="29"/>
          <w:szCs w:val="29"/>
        </w:rPr>
        <w:t>m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ea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K</w:t>
      </w:r>
      <w:r>
        <w:rPr>
          <w:rFonts w:ascii="Arial" w:eastAsia="Arial" w:hAnsi="Arial" w:cs="Arial"/>
          <w:w w:val="102"/>
          <w:sz w:val="29"/>
          <w:szCs w:val="29"/>
        </w:rPr>
        <w:t>i</w:t>
      </w:r>
      <w:r w:rsidR="00342D0F">
        <w:rPr>
          <w:rFonts w:ascii="Arial" w:eastAsia="Arial" w:hAnsi="Arial" w:cs="Arial"/>
          <w:spacing w:val="1"/>
          <w:w w:val="102"/>
          <w:sz w:val="29"/>
          <w:szCs w:val="29"/>
        </w:rPr>
        <w:t>t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49AA8A2E" w14:textId="77777777" w:rsidR="00342D0F" w:rsidRDefault="00342D0F" w:rsidP="00342D0F">
      <w:pPr>
        <w:spacing w:line="1160" w:lineRule="exact"/>
        <w:ind w:left="101" w:right="701"/>
        <w:rPr>
          <w:rFonts w:ascii="Arial" w:eastAsia="Arial" w:hAnsi="Arial" w:cs="Arial"/>
          <w:w w:val="102"/>
          <w:sz w:val="29"/>
          <w:szCs w:val="29"/>
        </w:rPr>
      </w:pPr>
      <w:bookmarkStart w:id="0" w:name="_GoBack"/>
      <w:bookmarkEnd w:id="0"/>
    </w:p>
    <w:p w14:paraId="6F05E85F" w14:textId="77777777" w:rsidR="00342D0F" w:rsidRPr="00342D0F" w:rsidRDefault="00342D0F" w:rsidP="00342D0F">
      <w:pPr>
        <w:ind w:left="101" w:right="701"/>
        <w:rPr>
          <w:rFonts w:ascii="Arial" w:eastAsia="Arial" w:hAnsi="Arial" w:cs="Arial"/>
          <w:w w:val="102"/>
          <w:sz w:val="29"/>
          <w:szCs w:val="29"/>
        </w:rPr>
      </w:pPr>
      <w:r w:rsidRPr="00342D0F">
        <w:rPr>
          <w:rFonts w:ascii="Arial" w:eastAsia="Arial" w:hAnsi="Arial" w:cs="Arial"/>
          <w:w w:val="102"/>
          <w:sz w:val="29"/>
          <w:szCs w:val="29"/>
        </w:rPr>
        <w:t xml:space="preserve">Will you acquire data on participants beyond that </w:t>
      </w:r>
      <w:proofErr w:type="gramStart"/>
      <w:r w:rsidRPr="00342D0F">
        <w:rPr>
          <w:rFonts w:ascii="Arial" w:eastAsia="Arial" w:hAnsi="Arial" w:cs="Arial"/>
          <w:w w:val="102"/>
          <w:sz w:val="29"/>
          <w:szCs w:val="29"/>
        </w:rPr>
        <w:t>acquired</w:t>
      </w:r>
      <w:proofErr w:type="gramEnd"/>
    </w:p>
    <w:p w14:paraId="1A59C646" w14:textId="00066C06" w:rsidR="00342D0F" w:rsidRPr="00342D0F" w:rsidRDefault="00342D0F" w:rsidP="00342D0F">
      <w:pPr>
        <w:ind w:left="101" w:right="701"/>
        <w:rPr>
          <w:rFonts w:ascii="Arial" w:eastAsia="Arial" w:hAnsi="Arial" w:cs="Arial"/>
          <w:w w:val="102"/>
          <w:sz w:val="29"/>
          <w:szCs w:val="29"/>
        </w:rPr>
      </w:pPr>
      <w:proofErr w:type="gramStart"/>
      <w:r w:rsidRPr="00342D0F">
        <w:rPr>
          <w:rFonts w:ascii="Arial" w:eastAsia="Arial" w:hAnsi="Arial" w:cs="Arial"/>
          <w:w w:val="102"/>
          <w:sz w:val="29"/>
          <w:szCs w:val="29"/>
        </w:rPr>
        <w:t>through</w:t>
      </w:r>
      <w:proofErr w:type="gramEnd"/>
      <w:r w:rsidRPr="00342D0F">
        <w:rPr>
          <w:rFonts w:ascii="Arial" w:eastAsia="Arial" w:hAnsi="Arial" w:cs="Arial"/>
          <w:w w:val="102"/>
          <w:sz w:val="29"/>
          <w:szCs w:val="29"/>
        </w:rPr>
        <w:t xml:space="preserve"> the app? Will your app send data to any service other</w:t>
      </w:r>
      <w:r>
        <w:rPr>
          <w:rFonts w:ascii="Arial" w:eastAsia="Arial" w:hAnsi="Arial" w:cs="Arial"/>
          <w:w w:val="102"/>
          <w:sz w:val="29"/>
          <w:szCs w:val="29"/>
        </w:rPr>
        <w:t xml:space="preserve"> </w:t>
      </w:r>
      <w:r w:rsidRPr="00342D0F">
        <w:rPr>
          <w:rFonts w:ascii="Arial" w:eastAsia="Arial" w:hAnsi="Arial" w:cs="Arial"/>
          <w:w w:val="102"/>
          <w:sz w:val="29"/>
          <w:szCs w:val="29"/>
        </w:rPr>
        <w:t xml:space="preserve">than Bridge </w:t>
      </w:r>
      <w:proofErr w:type="gramStart"/>
      <w:r w:rsidRPr="00342D0F">
        <w:rPr>
          <w:rFonts w:ascii="Arial" w:eastAsia="Arial" w:hAnsi="Arial" w:cs="Arial"/>
          <w:w w:val="102"/>
          <w:sz w:val="29"/>
          <w:szCs w:val="29"/>
        </w:rPr>
        <w:t>Server</w:t>
      </w:r>
      <w:proofErr w:type="gramEnd"/>
    </w:p>
    <w:p w14:paraId="7B3B817E" w14:textId="77777777" w:rsidR="00342D0F" w:rsidRPr="00342D0F" w:rsidRDefault="00342D0F" w:rsidP="00342D0F">
      <w:pPr>
        <w:spacing w:line="1160" w:lineRule="exact"/>
        <w:ind w:left="101" w:right="701"/>
        <w:rPr>
          <w:rFonts w:ascii="Arial" w:eastAsia="Arial" w:hAnsi="Arial" w:cs="Arial"/>
          <w:w w:val="102"/>
          <w:sz w:val="29"/>
          <w:szCs w:val="29"/>
        </w:rPr>
        <w:sectPr w:rsidR="00342D0F" w:rsidRPr="00342D0F">
          <w:pgSz w:w="12240" w:h="15840"/>
          <w:pgMar w:top="1380" w:right="1700" w:bottom="280" w:left="1720" w:header="720" w:footer="720" w:gutter="0"/>
          <w:cols w:space="720"/>
        </w:sectPr>
      </w:pPr>
    </w:p>
    <w:p w14:paraId="6461AC3A" w14:textId="77777777" w:rsidR="00CC6476" w:rsidRDefault="00AD4C55">
      <w:pPr>
        <w:spacing w:before="68"/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sz w:val="29"/>
          <w:szCs w:val="29"/>
        </w:rPr>
        <w:lastRenderedPageBreak/>
        <w:t>A</w:t>
      </w:r>
      <w:r>
        <w:rPr>
          <w:rFonts w:ascii="Arial" w:eastAsia="Arial" w:hAnsi="Arial" w:cs="Arial"/>
          <w:b/>
          <w:spacing w:val="1"/>
          <w:sz w:val="29"/>
          <w:szCs w:val="29"/>
        </w:rPr>
        <w:t>p</w:t>
      </w:r>
      <w:r>
        <w:rPr>
          <w:rFonts w:ascii="Arial" w:eastAsia="Arial" w:hAnsi="Arial" w:cs="Arial"/>
          <w:b/>
          <w:sz w:val="29"/>
          <w:szCs w:val="29"/>
        </w:rPr>
        <w:t>p</w:t>
      </w:r>
      <w:r>
        <w:rPr>
          <w:rFonts w:ascii="Arial" w:eastAsia="Arial" w:hAnsi="Arial" w:cs="Arial"/>
          <w:b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D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v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elop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m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en</w:t>
      </w:r>
      <w:r>
        <w:rPr>
          <w:rFonts w:ascii="Arial" w:eastAsia="Arial" w:hAnsi="Arial" w:cs="Arial"/>
          <w:b/>
          <w:w w:val="102"/>
          <w:sz w:val="29"/>
          <w:szCs w:val="29"/>
        </w:rPr>
        <w:t>t</w:t>
      </w:r>
    </w:p>
    <w:p w14:paraId="12192A47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6A77AD46" w14:textId="77777777" w:rsidR="00CC6476" w:rsidRDefault="00AD4C55">
      <w:pPr>
        <w:spacing w:line="248" w:lineRule="auto"/>
        <w:ind w:left="101" w:right="709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don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ap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develop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you</w:t>
      </w:r>
      <w:r>
        <w:rPr>
          <w:rFonts w:ascii="Arial" w:eastAsia="Arial" w:hAnsi="Arial" w:cs="Arial"/>
          <w:w w:val="102"/>
          <w:sz w:val="29"/>
          <w:szCs w:val="29"/>
        </w:rPr>
        <w:t xml:space="preserve">r </w:t>
      </w:r>
      <w:r>
        <w:rPr>
          <w:rFonts w:ascii="Arial" w:eastAsia="Arial" w:hAnsi="Arial" w:cs="Arial"/>
          <w:spacing w:val="1"/>
          <w:sz w:val="29"/>
          <w:szCs w:val="29"/>
        </w:rPr>
        <w:t>study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sort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ap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develop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hav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the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previousl</w:t>
      </w:r>
      <w:r>
        <w:rPr>
          <w:rFonts w:ascii="Arial" w:eastAsia="Arial" w:hAnsi="Arial" w:cs="Arial"/>
          <w:w w:val="102"/>
          <w:sz w:val="29"/>
          <w:szCs w:val="29"/>
        </w:rPr>
        <w:t xml:space="preserve">y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acco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m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p</w:t>
      </w:r>
      <w:r>
        <w:rPr>
          <w:rFonts w:ascii="Arial" w:eastAsia="Arial" w:hAnsi="Arial" w:cs="Arial"/>
          <w:w w:val="102"/>
          <w:sz w:val="29"/>
          <w:szCs w:val="29"/>
        </w:rPr>
        <w:t>li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shed?</w:t>
      </w:r>
    </w:p>
    <w:p w14:paraId="0C3F3B36" w14:textId="77777777" w:rsidR="00CC6476" w:rsidRDefault="00CC6476">
      <w:pPr>
        <w:spacing w:line="200" w:lineRule="exact"/>
      </w:pPr>
    </w:p>
    <w:p w14:paraId="70CF45DB" w14:textId="77777777" w:rsidR="00CC6476" w:rsidRDefault="00CC6476">
      <w:pPr>
        <w:spacing w:line="200" w:lineRule="exact"/>
      </w:pPr>
    </w:p>
    <w:p w14:paraId="5AB7C816" w14:textId="77777777" w:rsidR="00CC6476" w:rsidRDefault="00CC6476">
      <w:pPr>
        <w:spacing w:line="200" w:lineRule="exact"/>
      </w:pPr>
    </w:p>
    <w:p w14:paraId="5783D2A0" w14:textId="77777777" w:rsidR="00CC6476" w:rsidRDefault="00CC6476">
      <w:pPr>
        <w:spacing w:before="1" w:line="220" w:lineRule="exact"/>
        <w:rPr>
          <w:sz w:val="22"/>
          <w:szCs w:val="22"/>
        </w:rPr>
      </w:pPr>
    </w:p>
    <w:p w14:paraId="77342DC5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obil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platfor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inten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support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27CCE31E" w14:textId="77777777" w:rsidR="00CC6476" w:rsidRDefault="00CC6476">
      <w:pPr>
        <w:spacing w:line="200" w:lineRule="exact"/>
      </w:pPr>
    </w:p>
    <w:p w14:paraId="7A31B5CF" w14:textId="77777777" w:rsidR="00CC6476" w:rsidRDefault="00CC6476">
      <w:pPr>
        <w:spacing w:line="200" w:lineRule="exact"/>
      </w:pPr>
    </w:p>
    <w:p w14:paraId="6018C414" w14:textId="77777777" w:rsidR="00CC6476" w:rsidRDefault="00CC6476">
      <w:pPr>
        <w:spacing w:line="200" w:lineRule="exact"/>
      </w:pPr>
    </w:p>
    <w:p w14:paraId="3127131A" w14:textId="77777777" w:rsidR="00CC6476" w:rsidRDefault="00CC6476">
      <w:pPr>
        <w:spacing w:before="18" w:line="220" w:lineRule="exact"/>
        <w:rPr>
          <w:sz w:val="22"/>
          <w:szCs w:val="22"/>
        </w:rPr>
      </w:pPr>
    </w:p>
    <w:p w14:paraId="43148C22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sz w:val="29"/>
          <w:szCs w:val="29"/>
        </w:rPr>
        <w:t>E</w:t>
      </w:r>
      <w:r>
        <w:rPr>
          <w:rFonts w:ascii="Arial" w:eastAsia="Arial" w:hAnsi="Arial" w:cs="Arial"/>
          <w:b/>
          <w:spacing w:val="1"/>
          <w:sz w:val="29"/>
          <w:szCs w:val="29"/>
        </w:rPr>
        <w:t>nroll</w:t>
      </w:r>
      <w:r>
        <w:rPr>
          <w:rFonts w:ascii="Arial" w:eastAsia="Arial" w:hAnsi="Arial" w:cs="Arial"/>
          <w:b/>
          <w:spacing w:val="2"/>
          <w:sz w:val="29"/>
          <w:szCs w:val="29"/>
        </w:rPr>
        <w:t>m</w:t>
      </w:r>
      <w:r>
        <w:rPr>
          <w:rFonts w:ascii="Arial" w:eastAsia="Arial" w:hAnsi="Arial" w:cs="Arial"/>
          <w:b/>
          <w:spacing w:val="1"/>
          <w:sz w:val="29"/>
          <w:szCs w:val="29"/>
        </w:rPr>
        <w:t>en</w:t>
      </w:r>
      <w:r>
        <w:rPr>
          <w:rFonts w:ascii="Arial" w:eastAsia="Arial" w:hAnsi="Arial" w:cs="Arial"/>
          <w:b/>
          <w:sz w:val="29"/>
          <w:szCs w:val="29"/>
        </w:rPr>
        <w:t>t</w:t>
      </w:r>
      <w:r>
        <w:rPr>
          <w:rFonts w:ascii="Arial" w:eastAsia="Arial" w:hAnsi="Arial" w:cs="Arial"/>
          <w:b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sz w:val="29"/>
          <w:szCs w:val="29"/>
        </w:rPr>
        <w:t>an</w:t>
      </w:r>
      <w:r>
        <w:rPr>
          <w:rFonts w:ascii="Arial" w:eastAsia="Arial" w:hAnsi="Arial" w:cs="Arial"/>
          <w:b/>
          <w:sz w:val="29"/>
          <w:szCs w:val="29"/>
        </w:rPr>
        <w:t>d</w:t>
      </w:r>
      <w:r>
        <w:rPr>
          <w:rFonts w:ascii="Arial" w:eastAsia="Arial" w:hAnsi="Arial" w:cs="Arial"/>
          <w:b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E</w:t>
      </w:r>
      <w:r>
        <w:rPr>
          <w:rFonts w:ascii="Arial" w:eastAsia="Arial" w:hAnsi="Arial" w:cs="Arial"/>
          <w:b/>
          <w:spacing w:val="1"/>
          <w:sz w:val="29"/>
          <w:szCs w:val="29"/>
        </w:rPr>
        <w:t>ngage</w:t>
      </w:r>
      <w:r>
        <w:rPr>
          <w:rFonts w:ascii="Arial" w:eastAsia="Arial" w:hAnsi="Arial" w:cs="Arial"/>
          <w:b/>
          <w:spacing w:val="2"/>
          <w:sz w:val="29"/>
          <w:szCs w:val="29"/>
        </w:rPr>
        <w:t>m</w:t>
      </w:r>
      <w:r>
        <w:rPr>
          <w:rFonts w:ascii="Arial" w:eastAsia="Arial" w:hAnsi="Arial" w:cs="Arial"/>
          <w:b/>
          <w:spacing w:val="1"/>
          <w:sz w:val="29"/>
          <w:szCs w:val="29"/>
        </w:rPr>
        <w:t>en</w:t>
      </w:r>
      <w:r>
        <w:rPr>
          <w:rFonts w:ascii="Arial" w:eastAsia="Arial" w:hAnsi="Arial" w:cs="Arial"/>
          <w:b/>
          <w:sz w:val="29"/>
          <w:szCs w:val="29"/>
        </w:rPr>
        <w:t>t</w:t>
      </w:r>
      <w:r>
        <w:rPr>
          <w:rFonts w:ascii="Arial" w:eastAsia="Arial" w:hAnsi="Arial" w:cs="Arial"/>
          <w:b/>
          <w:spacing w:val="39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sz w:val="29"/>
          <w:szCs w:val="29"/>
        </w:rPr>
        <w:t>o</w:t>
      </w:r>
      <w:r>
        <w:rPr>
          <w:rFonts w:ascii="Arial" w:eastAsia="Arial" w:hAnsi="Arial" w:cs="Arial"/>
          <w:b/>
          <w:sz w:val="29"/>
          <w:szCs w:val="29"/>
        </w:rPr>
        <w:t>f</w:t>
      </w:r>
      <w:r>
        <w:rPr>
          <w:rFonts w:ascii="Arial" w:eastAsia="Arial" w:hAnsi="Arial" w:cs="Arial"/>
          <w:b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sz w:val="29"/>
          <w:szCs w:val="29"/>
        </w:rPr>
        <w:t>S</w:t>
      </w:r>
      <w:r>
        <w:rPr>
          <w:rFonts w:ascii="Arial" w:eastAsia="Arial" w:hAnsi="Arial" w:cs="Arial"/>
          <w:b/>
          <w:spacing w:val="1"/>
          <w:sz w:val="29"/>
          <w:szCs w:val="29"/>
        </w:rPr>
        <w:t>tud</w:t>
      </w:r>
      <w:r>
        <w:rPr>
          <w:rFonts w:ascii="Arial" w:eastAsia="Arial" w:hAnsi="Arial" w:cs="Arial"/>
          <w:b/>
          <w:sz w:val="29"/>
          <w:szCs w:val="29"/>
        </w:rPr>
        <w:t>y</w:t>
      </w:r>
      <w:r>
        <w:rPr>
          <w:rFonts w:ascii="Arial" w:eastAsia="Arial" w:hAnsi="Arial" w:cs="Arial"/>
          <w:b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P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articipant</w:t>
      </w:r>
      <w:r>
        <w:rPr>
          <w:rFonts w:ascii="Arial" w:eastAsia="Arial" w:hAnsi="Arial" w:cs="Arial"/>
          <w:b/>
          <w:w w:val="102"/>
          <w:sz w:val="29"/>
          <w:szCs w:val="29"/>
        </w:rPr>
        <w:t>s</w:t>
      </w:r>
    </w:p>
    <w:p w14:paraId="0650DD54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6747A559" w14:textId="77777777" w:rsidR="00CC6476" w:rsidRDefault="00AD4C55">
      <w:pPr>
        <w:spacing w:line="248" w:lineRule="auto"/>
        <w:ind w:left="101" w:right="863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eligibl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participat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3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study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pacing w:val="1"/>
          <w:sz w:val="29"/>
          <w:szCs w:val="29"/>
        </w:rPr>
        <w:t>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an</w:t>
      </w:r>
      <w:r>
        <w:rPr>
          <w:rFonts w:ascii="Arial" w:eastAsia="Arial" w:hAnsi="Arial" w:cs="Arial"/>
          <w:w w:val="102"/>
          <w:sz w:val="29"/>
          <w:szCs w:val="29"/>
        </w:rPr>
        <w:t xml:space="preserve">y </w:t>
      </w:r>
      <w:r>
        <w:rPr>
          <w:rFonts w:ascii="Arial" w:eastAsia="Arial" w:hAnsi="Arial" w:cs="Arial"/>
          <w:spacing w:val="1"/>
          <w:sz w:val="29"/>
          <w:szCs w:val="29"/>
        </w:rPr>
        <w:t>seg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entatio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3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popu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"/>
          <w:sz w:val="29"/>
          <w:szCs w:val="29"/>
        </w:rPr>
        <w:t>a</w:t>
      </w:r>
      <w:r>
        <w:rPr>
          <w:rFonts w:ascii="Arial" w:eastAsia="Arial" w:hAnsi="Arial" w:cs="Arial"/>
          <w:sz w:val="29"/>
          <w:szCs w:val="29"/>
        </w:rPr>
        <w:t>ti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31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n</w:t>
      </w:r>
      <w:r>
        <w:rPr>
          <w:rFonts w:ascii="Arial" w:eastAsia="Arial" w:hAnsi="Arial" w:cs="Arial"/>
          <w:sz w:val="29"/>
          <w:szCs w:val="29"/>
        </w:rPr>
        <w:t>to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fferen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cohorts</w:t>
      </w:r>
      <w:r>
        <w:rPr>
          <w:rFonts w:ascii="Arial" w:eastAsia="Arial" w:hAnsi="Arial" w:cs="Arial"/>
          <w:w w:val="102"/>
          <w:sz w:val="29"/>
          <w:szCs w:val="29"/>
        </w:rPr>
        <w:t xml:space="preserve">, </w:t>
      </w:r>
      <w:r>
        <w:rPr>
          <w:rFonts w:ascii="Arial" w:eastAsia="Arial" w:hAnsi="Arial" w:cs="Arial"/>
          <w:spacing w:val="1"/>
          <w:sz w:val="29"/>
          <w:szCs w:val="29"/>
        </w:rPr>
        <w:t>includin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controls</w:t>
      </w:r>
      <w:r>
        <w:rPr>
          <w:rFonts w:ascii="Arial" w:eastAsia="Arial" w:hAnsi="Arial" w:cs="Arial"/>
          <w:w w:val="102"/>
          <w:sz w:val="29"/>
          <w:szCs w:val="29"/>
        </w:rPr>
        <w:t>.</w:t>
      </w:r>
    </w:p>
    <w:p w14:paraId="429F2C43" w14:textId="77777777" w:rsidR="00CC6476" w:rsidRDefault="00CC6476">
      <w:pPr>
        <w:spacing w:line="200" w:lineRule="exact"/>
      </w:pPr>
    </w:p>
    <w:p w14:paraId="6F71D383" w14:textId="77777777" w:rsidR="00CC6476" w:rsidRDefault="00CC6476">
      <w:pPr>
        <w:spacing w:line="200" w:lineRule="exact"/>
      </w:pPr>
    </w:p>
    <w:p w14:paraId="7CCC4C3C" w14:textId="77777777" w:rsidR="00CC6476" w:rsidRDefault="00CC6476">
      <w:pPr>
        <w:spacing w:line="200" w:lineRule="exact"/>
      </w:pPr>
    </w:p>
    <w:p w14:paraId="44959F8B" w14:textId="77777777" w:rsidR="00CC6476" w:rsidRDefault="00CC6476">
      <w:pPr>
        <w:spacing w:before="1" w:line="220" w:lineRule="exact"/>
        <w:rPr>
          <w:sz w:val="22"/>
          <w:szCs w:val="22"/>
        </w:rPr>
      </w:pPr>
    </w:p>
    <w:p w14:paraId="3B167A2D" w14:textId="77777777" w:rsidR="00CC6476" w:rsidRDefault="00AD4C55">
      <w:pPr>
        <w:spacing w:line="248" w:lineRule="auto"/>
        <w:ind w:left="101" w:right="277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strateg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recruitin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participant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</w:t>
      </w:r>
      <w:r>
        <w:rPr>
          <w:rFonts w:ascii="Arial" w:eastAsia="Arial" w:hAnsi="Arial" w:cs="Arial"/>
          <w:w w:val="102"/>
          <w:sz w:val="29"/>
          <w:szCs w:val="29"/>
        </w:rPr>
        <w:t xml:space="preserve">?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specifi</w:t>
      </w:r>
      <w:r>
        <w:rPr>
          <w:rFonts w:ascii="Arial" w:eastAsia="Arial" w:hAnsi="Arial" w:cs="Arial"/>
          <w:sz w:val="29"/>
          <w:szCs w:val="29"/>
        </w:rPr>
        <w:t>c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echanis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use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pro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ot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enroll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m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ent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6859F2A7" w14:textId="77777777" w:rsidR="00CC6476" w:rsidRDefault="00CC6476">
      <w:pPr>
        <w:spacing w:line="200" w:lineRule="exact"/>
      </w:pPr>
    </w:p>
    <w:p w14:paraId="5DBED67E" w14:textId="77777777" w:rsidR="00CC6476" w:rsidRDefault="00CC6476">
      <w:pPr>
        <w:spacing w:line="200" w:lineRule="exact"/>
      </w:pPr>
    </w:p>
    <w:p w14:paraId="7D379A34" w14:textId="77777777" w:rsidR="00CC6476" w:rsidRDefault="00CC6476">
      <w:pPr>
        <w:spacing w:line="200" w:lineRule="exact"/>
      </w:pPr>
    </w:p>
    <w:p w14:paraId="5923B573" w14:textId="77777777" w:rsidR="00CC6476" w:rsidRDefault="00CC6476">
      <w:pPr>
        <w:spacing w:before="6" w:line="220" w:lineRule="exact"/>
        <w:rPr>
          <w:sz w:val="22"/>
          <w:szCs w:val="22"/>
        </w:rPr>
      </w:pPr>
    </w:p>
    <w:p w14:paraId="49F4E0A8" w14:textId="77777777" w:rsidR="00CC6476" w:rsidRDefault="00AD4C55">
      <w:pPr>
        <w:spacing w:line="248" w:lineRule="auto"/>
        <w:ind w:left="101" w:right="71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participant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thin</w:t>
      </w:r>
      <w:r>
        <w:rPr>
          <w:rFonts w:ascii="Arial" w:eastAsia="Arial" w:hAnsi="Arial" w:cs="Arial"/>
          <w:sz w:val="29"/>
          <w:szCs w:val="29"/>
        </w:rPr>
        <w:t>k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nee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ans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e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th</w:t>
      </w:r>
      <w:r>
        <w:rPr>
          <w:rFonts w:ascii="Arial" w:eastAsia="Arial" w:hAnsi="Arial" w:cs="Arial"/>
          <w:w w:val="102"/>
          <w:sz w:val="29"/>
          <w:szCs w:val="29"/>
        </w:rPr>
        <w:t xml:space="preserve">e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ai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scientifi</w:t>
      </w:r>
      <w:r>
        <w:rPr>
          <w:rFonts w:ascii="Arial" w:eastAsia="Arial" w:hAnsi="Arial" w:cs="Arial"/>
          <w:sz w:val="29"/>
          <w:szCs w:val="29"/>
        </w:rPr>
        <w:t>c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quest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pose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study?</w:t>
      </w:r>
    </w:p>
    <w:p w14:paraId="525B6BBD" w14:textId="77777777" w:rsidR="00CC6476" w:rsidRDefault="00CC6476">
      <w:pPr>
        <w:spacing w:line="200" w:lineRule="exact"/>
      </w:pPr>
    </w:p>
    <w:p w14:paraId="18412248" w14:textId="77777777" w:rsidR="00CC6476" w:rsidRDefault="00CC6476">
      <w:pPr>
        <w:spacing w:line="200" w:lineRule="exact"/>
      </w:pPr>
    </w:p>
    <w:p w14:paraId="15CCD7DC" w14:textId="77777777" w:rsidR="00CC6476" w:rsidRDefault="00CC6476">
      <w:pPr>
        <w:spacing w:line="200" w:lineRule="exact"/>
      </w:pPr>
    </w:p>
    <w:p w14:paraId="6E81D322" w14:textId="77777777" w:rsidR="00CC6476" w:rsidRDefault="00CC6476">
      <w:pPr>
        <w:spacing w:before="6" w:line="220" w:lineRule="exact"/>
        <w:rPr>
          <w:sz w:val="22"/>
          <w:szCs w:val="22"/>
        </w:rPr>
      </w:pPr>
    </w:p>
    <w:p w14:paraId="058DB2BF" w14:textId="77777777" w:rsidR="00CC6476" w:rsidRDefault="00AD4C55">
      <w:pPr>
        <w:spacing w:line="248" w:lineRule="auto"/>
        <w:ind w:left="101" w:right="175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strategie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9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us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kee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participant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engage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th</w:t>
      </w:r>
      <w:r>
        <w:rPr>
          <w:rFonts w:ascii="Arial" w:eastAsia="Arial" w:hAnsi="Arial" w:cs="Arial"/>
          <w:w w:val="102"/>
          <w:sz w:val="29"/>
          <w:szCs w:val="29"/>
        </w:rPr>
        <w:t xml:space="preserve">e </w:t>
      </w:r>
      <w:r>
        <w:rPr>
          <w:rFonts w:ascii="Arial" w:eastAsia="Arial" w:hAnsi="Arial" w:cs="Arial"/>
          <w:spacing w:val="1"/>
          <w:sz w:val="29"/>
          <w:szCs w:val="29"/>
        </w:rPr>
        <w:t>ap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ove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cours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study?</w:t>
      </w:r>
    </w:p>
    <w:p w14:paraId="280EF260" w14:textId="77777777" w:rsidR="00CC6476" w:rsidRDefault="00CC6476">
      <w:pPr>
        <w:spacing w:line="200" w:lineRule="exact"/>
      </w:pPr>
    </w:p>
    <w:p w14:paraId="60750E10" w14:textId="77777777" w:rsidR="00CC6476" w:rsidRDefault="00CC6476">
      <w:pPr>
        <w:spacing w:line="200" w:lineRule="exact"/>
      </w:pPr>
    </w:p>
    <w:p w14:paraId="05A956B4" w14:textId="77777777" w:rsidR="00CC6476" w:rsidRDefault="00CC6476">
      <w:pPr>
        <w:spacing w:line="200" w:lineRule="exact"/>
      </w:pPr>
    </w:p>
    <w:p w14:paraId="4C6FF787" w14:textId="77777777" w:rsidR="00CC6476" w:rsidRDefault="00CC6476">
      <w:pPr>
        <w:spacing w:before="1" w:line="220" w:lineRule="exact"/>
        <w:rPr>
          <w:sz w:val="22"/>
          <w:szCs w:val="22"/>
        </w:rPr>
      </w:pPr>
    </w:p>
    <w:p w14:paraId="7E77E276" w14:textId="77777777" w:rsidR="00CC6476" w:rsidRDefault="00AD4C55">
      <w:pPr>
        <w:spacing w:line="248" w:lineRule="auto"/>
        <w:ind w:left="101" w:right="326"/>
        <w:rPr>
          <w:rFonts w:ascii="Arial" w:eastAsia="Arial" w:hAnsi="Arial" w:cs="Arial"/>
          <w:sz w:val="29"/>
          <w:szCs w:val="29"/>
        </w:rPr>
        <w:sectPr w:rsidR="00CC6476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nee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9"/>
          <w:szCs w:val="29"/>
        </w:rPr>
        <w:t>recontac</w:t>
      </w:r>
      <w:r>
        <w:rPr>
          <w:rFonts w:ascii="Arial" w:eastAsia="Arial" w:hAnsi="Arial" w:cs="Arial"/>
          <w:sz w:val="29"/>
          <w:szCs w:val="29"/>
        </w:rPr>
        <w:t>t</w:t>
      </w:r>
      <w:proofErr w:type="spellEnd"/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participant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durin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afte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th</w:t>
      </w:r>
      <w:r>
        <w:rPr>
          <w:rFonts w:ascii="Arial" w:eastAsia="Arial" w:hAnsi="Arial" w:cs="Arial"/>
          <w:w w:val="102"/>
          <w:sz w:val="29"/>
          <w:szCs w:val="29"/>
        </w:rPr>
        <w:t xml:space="preserve">e </w:t>
      </w:r>
      <w:r>
        <w:rPr>
          <w:rFonts w:ascii="Arial" w:eastAsia="Arial" w:hAnsi="Arial" w:cs="Arial"/>
          <w:spacing w:val="1"/>
          <w:sz w:val="29"/>
          <w:szCs w:val="29"/>
        </w:rPr>
        <w:t>study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(</w:t>
      </w:r>
      <w:r>
        <w:rPr>
          <w:rFonts w:ascii="Arial" w:eastAsia="Arial" w:hAnsi="Arial" w:cs="Arial"/>
          <w:spacing w:val="2"/>
          <w:sz w:val="29"/>
          <w:szCs w:val="29"/>
        </w:rPr>
        <w:t>U</w:t>
      </w:r>
      <w:r>
        <w:rPr>
          <w:rFonts w:ascii="Arial" w:eastAsia="Arial" w:hAnsi="Arial" w:cs="Arial"/>
          <w:spacing w:val="1"/>
          <w:sz w:val="29"/>
          <w:szCs w:val="29"/>
        </w:rPr>
        <w:t>nde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condition</w:t>
      </w:r>
      <w:r>
        <w:rPr>
          <w:rFonts w:ascii="Arial" w:eastAsia="Arial" w:hAnsi="Arial" w:cs="Arial"/>
          <w:w w:val="102"/>
          <w:sz w:val="29"/>
          <w:szCs w:val="29"/>
        </w:rPr>
        <w:t>s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?</w:t>
      </w:r>
      <w:r>
        <w:rPr>
          <w:rFonts w:ascii="Arial" w:eastAsia="Arial" w:hAnsi="Arial" w:cs="Arial"/>
          <w:w w:val="102"/>
          <w:sz w:val="29"/>
          <w:szCs w:val="29"/>
        </w:rPr>
        <w:t>)</w:t>
      </w:r>
    </w:p>
    <w:p w14:paraId="5837C2B3" w14:textId="77777777" w:rsidR="00CC6476" w:rsidRDefault="00AD4C55">
      <w:pPr>
        <w:spacing w:before="68"/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sz w:val="29"/>
          <w:szCs w:val="29"/>
        </w:rPr>
        <w:lastRenderedPageBreak/>
        <w:t>D</w:t>
      </w:r>
      <w:r>
        <w:rPr>
          <w:rFonts w:ascii="Arial" w:eastAsia="Arial" w:hAnsi="Arial" w:cs="Arial"/>
          <w:b/>
          <w:spacing w:val="1"/>
          <w:sz w:val="29"/>
          <w:szCs w:val="29"/>
        </w:rPr>
        <w:t>at</w:t>
      </w:r>
      <w:r>
        <w:rPr>
          <w:rFonts w:ascii="Arial" w:eastAsia="Arial" w:hAnsi="Arial" w:cs="Arial"/>
          <w:b/>
          <w:sz w:val="29"/>
          <w:szCs w:val="29"/>
        </w:rPr>
        <w:t>a</w:t>
      </w:r>
      <w:r>
        <w:rPr>
          <w:rFonts w:ascii="Arial" w:eastAsia="Arial" w:hAnsi="Arial" w:cs="Arial"/>
          <w:b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sz w:val="29"/>
          <w:szCs w:val="29"/>
        </w:rPr>
        <w:t>S</w:t>
      </w:r>
      <w:r>
        <w:rPr>
          <w:rFonts w:ascii="Arial" w:eastAsia="Arial" w:hAnsi="Arial" w:cs="Arial"/>
          <w:b/>
          <w:spacing w:val="2"/>
          <w:sz w:val="29"/>
          <w:szCs w:val="29"/>
        </w:rPr>
        <w:t>h</w:t>
      </w:r>
      <w:r>
        <w:rPr>
          <w:rFonts w:ascii="Arial" w:eastAsia="Arial" w:hAnsi="Arial" w:cs="Arial"/>
          <w:b/>
          <w:spacing w:val="1"/>
          <w:sz w:val="29"/>
          <w:szCs w:val="29"/>
        </w:rPr>
        <w:t>ari</w:t>
      </w:r>
      <w:r>
        <w:rPr>
          <w:rFonts w:ascii="Arial" w:eastAsia="Arial" w:hAnsi="Arial" w:cs="Arial"/>
          <w:b/>
          <w:spacing w:val="2"/>
          <w:sz w:val="29"/>
          <w:szCs w:val="29"/>
        </w:rPr>
        <w:t>n</w:t>
      </w:r>
      <w:r>
        <w:rPr>
          <w:rFonts w:ascii="Arial" w:eastAsia="Arial" w:hAnsi="Arial" w:cs="Arial"/>
          <w:b/>
          <w:sz w:val="29"/>
          <w:szCs w:val="29"/>
        </w:rPr>
        <w:t>g</w:t>
      </w:r>
      <w:r>
        <w:rPr>
          <w:rFonts w:ascii="Arial" w:eastAsia="Arial" w:hAnsi="Arial" w:cs="Arial"/>
          <w:b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1"/>
          <w:sz w:val="29"/>
          <w:szCs w:val="29"/>
        </w:rPr>
        <w:t>a</w:t>
      </w:r>
      <w:r>
        <w:rPr>
          <w:rFonts w:ascii="Arial" w:eastAsia="Arial" w:hAnsi="Arial" w:cs="Arial"/>
          <w:b/>
          <w:spacing w:val="2"/>
          <w:sz w:val="29"/>
          <w:szCs w:val="29"/>
        </w:rPr>
        <w:t>n</w:t>
      </w:r>
      <w:r>
        <w:rPr>
          <w:rFonts w:ascii="Arial" w:eastAsia="Arial" w:hAnsi="Arial" w:cs="Arial"/>
          <w:b/>
          <w:sz w:val="29"/>
          <w:szCs w:val="29"/>
        </w:rPr>
        <w:t>d</w:t>
      </w:r>
      <w:r>
        <w:rPr>
          <w:rFonts w:ascii="Arial" w:eastAsia="Arial" w:hAnsi="Arial" w:cs="Arial"/>
          <w:b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Gov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er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a</w:t>
      </w: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t>n</w:t>
      </w:r>
      <w:r>
        <w:rPr>
          <w:rFonts w:ascii="Arial" w:eastAsia="Arial" w:hAnsi="Arial" w:cs="Arial"/>
          <w:b/>
          <w:w w:val="102"/>
          <w:sz w:val="29"/>
          <w:szCs w:val="29"/>
        </w:rPr>
        <w:t>ce</w:t>
      </w:r>
    </w:p>
    <w:p w14:paraId="6E35345A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0A264D0C" w14:textId="77777777" w:rsidR="00CC6476" w:rsidRDefault="00AD4C55">
      <w:pPr>
        <w:spacing w:line="248" w:lineRule="auto"/>
        <w:ind w:left="101" w:right="59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a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bee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approve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pacing w:val="2"/>
          <w:sz w:val="29"/>
          <w:szCs w:val="29"/>
        </w:rPr>
        <w:t>R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 xml:space="preserve">f </w:t>
      </w:r>
      <w:r>
        <w:rPr>
          <w:rFonts w:ascii="Arial" w:eastAsia="Arial" w:hAnsi="Arial" w:cs="Arial"/>
          <w:spacing w:val="1"/>
          <w:sz w:val="29"/>
          <w:szCs w:val="29"/>
        </w:rPr>
        <w:t>no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he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yo</w:t>
      </w:r>
      <w:r>
        <w:rPr>
          <w:rFonts w:ascii="Arial" w:eastAsia="Arial" w:hAnsi="Arial" w:cs="Arial"/>
          <w:w w:val="102"/>
          <w:sz w:val="29"/>
          <w:szCs w:val="29"/>
        </w:rPr>
        <w:t xml:space="preserve">u </w:t>
      </w:r>
      <w:r>
        <w:rPr>
          <w:rFonts w:ascii="Arial" w:eastAsia="Arial" w:hAnsi="Arial" w:cs="Arial"/>
          <w:spacing w:val="1"/>
          <w:sz w:val="29"/>
          <w:szCs w:val="29"/>
        </w:rPr>
        <w:t>expec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 xml:space="preserve">o </w:t>
      </w:r>
      <w:r>
        <w:rPr>
          <w:rFonts w:ascii="Arial" w:eastAsia="Arial" w:hAnsi="Arial" w:cs="Arial"/>
          <w:spacing w:val="1"/>
          <w:sz w:val="29"/>
          <w:szCs w:val="29"/>
        </w:rPr>
        <w:t>sub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r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sk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bene</w:t>
      </w:r>
      <w:r>
        <w:rPr>
          <w:rFonts w:ascii="Arial" w:eastAsia="Arial" w:hAnsi="Arial" w:cs="Arial"/>
          <w:sz w:val="29"/>
          <w:szCs w:val="29"/>
        </w:rPr>
        <w:t>fi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 xml:space="preserve">o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part</w:t>
      </w:r>
      <w:r>
        <w:rPr>
          <w:rFonts w:ascii="Arial" w:eastAsia="Arial" w:hAnsi="Arial" w:cs="Arial"/>
          <w:w w:val="102"/>
          <w:sz w:val="29"/>
          <w:szCs w:val="29"/>
        </w:rPr>
        <w:t>i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</w:t>
      </w:r>
      <w:r>
        <w:rPr>
          <w:rFonts w:ascii="Arial" w:eastAsia="Arial" w:hAnsi="Arial" w:cs="Arial"/>
          <w:w w:val="102"/>
          <w:sz w:val="29"/>
          <w:szCs w:val="29"/>
        </w:rPr>
        <w:t>i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pan</w:t>
      </w:r>
      <w:r>
        <w:rPr>
          <w:rFonts w:ascii="Arial" w:eastAsia="Arial" w:hAnsi="Arial" w:cs="Arial"/>
          <w:w w:val="102"/>
          <w:sz w:val="29"/>
          <w:szCs w:val="29"/>
        </w:rPr>
        <w:t xml:space="preserve">ts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enrol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7A666BA5" w14:textId="77777777" w:rsidR="00CC6476" w:rsidRDefault="00CC6476">
      <w:pPr>
        <w:spacing w:line="200" w:lineRule="exact"/>
      </w:pPr>
    </w:p>
    <w:p w14:paraId="463C922D" w14:textId="77777777" w:rsidR="00CC6476" w:rsidRDefault="00CC6476">
      <w:pPr>
        <w:spacing w:line="200" w:lineRule="exact"/>
      </w:pPr>
    </w:p>
    <w:p w14:paraId="1CC09E4B" w14:textId="77777777" w:rsidR="00CC6476" w:rsidRDefault="00CC6476">
      <w:pPr>
        <w:spacing w:line="200" w:lineRule="exact"/>
      </w:pPr>
    </w:p>
    <w:p w14:paraId="248563D6" w14:textId="77777777" w:rsidR="00CC6476" w:rsidRDefault="00CC6476">
      <w:pPr>
        <w:spacing w:before="1" w:line="220" w:lineRule="exact"/>
        <w:rPr>
          <w:sz w:val="22"/>
          <w:szCs w:val="22"/>
        </w:rPr>
      </w:pPr>
    </w:p>
    <w:p w14:paraId="2C53D240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pla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obtai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infor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consen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fro</w:t>
      </w:r>
      <w:r>
        <w:rPr>
          <w:rFonts w:ascii="Arial" w:eastAsia="Arial" w:hAnsi="Arial" w:cs="Arial"/>
          <w:sz w:val="29"/>
          <w:szCs w:val="29"/>
        </w:rPr>
        <w:t>m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th</w:t>
      </w:r>
      <w:r>
        <w:rPr>
          <w:rFonts w:ascii="Arial" w:eastAsia="Arial" w:hAnsi="Arial" w:cs="Arial"/>
          <w:w w:val="102"/>
          <w:sz w:val="29"/>
          <w:szCs w:val="29"/>
        </w:rPr>
        <w:t>e</w:t>
      </w:r>
    </w:p>
    <w:p w14:paraId="26B59BFF" w14:textId="77777777" w:rsidR="00CC6476" w:rsidRDefault="00AD4C55">
      <w:pPr>
        <w:spacing w:before="12" w:line="248" w:lineRule="auto"/>
        <w:ind w:left="101" w:right="127"/>
        <w:rPr>
          <w:rFonts w:ascii="Arial" w:eastAsia="Arial" w:hAnsi="Arial" w:cs="Arial"/>
          <w:sz w:val="29"/>
          <w:szCs w:val="29"/>
        </w:rPr>
      </w:pPr>
      <w:proofErr w:type="gramStart"/>
      <w:r>
        <w:rPr>
          <w:rFonts w:ascii="Arial" w:eastAsia="Arial" w:hAnsi="Arial" w:cs="Arial"/>
          <w:spacing w:val="1"/>
          <w:sz w:val="29"/>
          <w:szCs w:val="29"/>
        </w:rPr>
        <w:t>part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c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pan</w:t>
      </w:r>
      <w:r>
        <w:rPr>
          <w:rFonts w:ascii="Arial" w:eastAsia="Arial" w:hAnsi="Arial" w:cs="Arial"/>
          <w:sz w:val="29"/>
          <w:szCs w:val="29"/>
        </w:rPr>
        <w:t>ts</w:t>
      </w:r>
      <w:proofErr w:type="gramEnd"/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enro</w:t>
      </w:r>
      <w:r>
        <w:rPr>
          <w:rFonts w:ascii="Arial" w:eastAsia="Arial" w:hAnsi="Arial" w:cs="Arial"/>
          <w:sz w:val="29"/>
          <w:szCs w:val="29"/>
        </w:rPr>
        <w:t>ll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in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study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do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4"/>
          <w:sz w:val="29"/>
          <w:szCs w:val="29"/>
        </w:rPr>
        <w:t>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is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throug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app,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usin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Sage’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visua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consen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toolkit</w:t>
      </w:r>
      <w:r>
        <w:rPr>
          <w:rFonts w:ascii="Arial" w:eastAsia="Arial" w:hAnsi="Arial" w:cs="Arial"/>
          <w:sz w:val="29"/>
          <w:szCs w:val="29"/>
        </w:rPr>
        <w:t>?</w:t>
      </w:r>
      <w:r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ne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w w:val="102"/>
          <w:sz w:val="29"/>
          <w:szCs w:val="29"/>
        </w:rPr>
        <w:t xml:space="preserve">/ 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odifie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ele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ent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necessary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202E48B3" w14:textId="77777777" w:rsidR="00CC6476" w:rsidRDefault="00CC6476">
      <w:pPr>
        <w:spacing w:line="200" w:lineRule="exact"/>
      </w:pPr>
    </w:p>
    <w:p w14:paraId="2AA7C44F" w14:textId="77777777" w:rsidR="00CC6476" w:rsidRDefault="00CC6476">
      <w:pPr>
        <w:spacing w:line="200" w:lineRule="exact"/>
      </w:pPr>
    </w:p>
    <w:p w14:paraId="0122D6E8" w14:textId="77777777" w:rsidR="00CC6476" w:rsidRDefault="00CC6476">
      <w:pPr>
        <w:spacing w:line="200" w:lineRule="exact"/>
      </w:pPr>
    </w:p>
    <w:p w14:paraId="309B2B58" w14:textId="77777777" w:rsidR="00CC6476" w:rsidRDefault="00CC6476">
      <w:pPr>
        <w:spacing w:before="6" w:line="220" w:lineRule="exact"/>
        <w:rPr>
          <w:sz w:val="22"/>
          <w:szCs w:val="22"/>
        </w:rPr>
      </w:pPr>
    </w:p>
    <w:p w14:paraId="4BDA9720" w14:textId="77777777" w:rsidR="00CC6476" w:rsidRDefault="00AD4C55">
      <w:pPr>
        <w:spacing w:line="246" w:lineRule="auto"/>
        <w:ind w:left="101" w:right="378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eac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typ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</w:t>
      </w:r>
      <w:r>
        <w:rPr>
          <w:rFonts w:ascii="Arial" w:eastAsia="Arial" w:hAnsi="Arial" w:cs="Arial"/>
          <w:sz w:val="29"/>
          <w:szCs w:val="29"/>
        </w:rPr>
        <w:t>ta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ap</w:t>
      </w:r>
      <w:r>
        <w:rPr>
          <w:rFonts w:ascii="Arial" w:eastAsia="Arial" w:hAnsi="Arial" w:cs="Arial"/>
          <w:sz w:val="29"/>
          <w:szCs w:val="29"/>
        </w:rPr>
        <w:t>p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ill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</w:t>
      </w:r>
      <w:r>
        <w:rPr>
          <w:rFonts w:ascii="Arial" w:eastAsia="Arial" w:hAnsi="Arial" w:cs="Arial"/>
          <w:sz w:val="29"/>
          <w:szCs w:val="29"/>
        </w:rPr>
        <w:t>ll</w:t>
      </w:r>
      <w:r>
        <w:rPr>
          <w:rFonts w:ascii="Arial" w:eastAsia="Arial" w:hAnsi="Arial" w:cs="Arial"/>
          <w:spacing w:val="1"/>
          <w:sz w:val="29"/>
          <w:szCs w:val="29"/>
        </w:rPr>
        <w:t>ec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(surveys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w w:val="102"/>
          <w:sz w:val="29"/>
          <w:szCs w:val="29"/>
        </w:rPr>
        <w:t>i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nteract</w:t>
      </w:r>
      <w:r>
        <w:rPr>
          <w:rFonts w:ascii="Arial" w:eastAsia="Arial" w:hAnsi="Arial" w:cs="Arial"/>
          <w:w w:val="102"/>
          <w:sz w:val="29"/>
          <w:szCs w:val="29"/>
        </w:rPr>
        <w:t>i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ve </w:t>
      </w:r>
      <w:r>
        <w:rPr>
          <w:rFonts w:ascii="Arial" w:eastAsia="Arial" w:hAnsi="Arial" w:cs="Arial"/>
          <w:spacing w:val="1"/>
          <w:sz w:val="29"/>
          <w:szCs w:val="29"/>
        </w:rPr>
        <w:t>co</w:t>
      </w:r>
      <w:r>
        <w:rPr>
          <w:rFonts w:ascii="Arial" w:eastAsia="Arial" w:hAnsi="Arial" w:cs="Arial"/>
          <w:spacing w:val="2"/>
          <w:sz w:val="29"/>
          <w:szCs w:val="29"/>
        </w:rPr>
        <w:t>m</w:t>
      </w:r>
      <w:r>
        <w:rPr>
          <w:rFonts w:ascii="Arial" w:eastAsia="Arial" w:hAnsi="Arial" w:cs="Arial"/>
          <w:spacing w:val="1"/>
          <w:sz w:val="29"/>
          <w:szCs w:val="29"/>
        </w:rPr>
        <w:t>ponents</w:t>
      </w:r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passiv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feeds</w:t>
      </w:r>
      <w:r>
        <w:rPr>
          <w:rFonts w:ascii="Arial" w:eastAsia="Arial" w:hAnsi="Arial" w:cs="Arial"/>
          <w:sz w:val="29"/>
          <w:szCs w:val="29"/>
        </w:rPr>
        <w:t>)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an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privacy </w:t>
      </w:r>
      <w:r>
        <w:rPr>
          <w:rFonts w:ascii="Arial" w:eastAsia="Arial" w:hAnsi="Arial" w:cs="Arial"/>
          <w:spacing w:val="1"/>
          <w:sz w:val="29"/>
          <w:szCs w:val="29"/>
        </w:rPr>
        <w:t>concern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hand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"/>
          <w:sz w:val="29"/>
          <w:szCs w:val="29"/>
        </w:rPr>
        <w:t>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pacing w:val="2"/>
          <w:sz w:val="29"/>
          <w:szCs w:val="29"/>
        </w:rPr>
        <w:t>y</w:t>
      </w:r>
      <w:r>
        <w:rPr>
          <w:rFonts w:ascii="Arial" w:eastAsia="Arial" w:hAnsi="Arial" w:cs="Arial"/>
          <w:spacing w:val="1"/>
          <w:sz w:val="29"/>
          <w:szCs w:val="29"/>
        </w:rPr>
        <w:t>p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data</w:t>
      </w:r>
      <w:r>
        <w:rPr>
          <w:rFonts w:ascii="Arial" w:eastAsia="Arial" w:hAnsi="Arial" w:cs="Arial"/>
          <w:sz w:val="29"/>
          <w:szCs w:val="29"/>
        </w:rPr>
        <w:t>.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w w:val="102"/>
          <w:sz w:val="29"/>
          <w:szCs w:val="29"/>
        </w:rPr>
        <w:t>.</w:t>
      </w:r>
    </w:p>
    <w:p w14:paraId="1BE488E5" w14:textId="77777777" w:rsidR="00CC6476" w:rsidRDefault="00CC6476">
      <w:pPr>
        <w:spacing w:line="200" w:lineRule="exact"/>
      </w:pPr>
    </w:p>
    <w:p w14:paraId="29648851" w14:textId="77777777" w:rsidR="00CC6476" w:rsidRDefault="00CC6476">
      <w:pPr>
        <w:spacing w:line="200" w:lineRule="exact"/>
      </w:pPr>
    </w:p>
    <w:p w14:paraId="10CE5E13" w14:textId="77777777" w:rsidR="00CC6476" w:rsidRDefault="00CC6476">
      <w:pPr>
        <w:spacing w:line="200" w:lineRule="exact"/>
      </w:pPr>
    </w:p>
    <w:p w14:paraId="57FBBFCA" w14:textId="77777777" w:rsidR="00CC6476" w:rsidRDefault="00CC6476">
      <w:pPr>
        <w:spacing w:line="200" w:lineRule="exact"/>
      </w:pPr>
    </w:p>
    <w:p w14:paraId="6FF98DC2" w14:textId="77777777" w:rsidR="00CC6476" w:rsidRDefault="00CC6476">
      <w:pPr>
        <w:spacing w:line="200" w:lineRule="exact"/>
      </w:pPr>
    </w:p>
    <w:p w14:paraId="53C04276" w14:textId="77777777" w:rsidR="00CC6476" w:rsidRDefault="00CC6476">
      <w:pPr>
        <w:spacing w:line="200" w:lineRule="exact"/>
      </w:pPr>
    </w:p>
    <w:p w14:paraId="11C293CB" w14:textId="77777777" w:rsidR="00CC6476" w:rsidRDefault="00CC6476">
      <w:pPr>
        <w:spacing w:before="14" w:line="200" w:lineRule="exact"/>
      </w:pPr>
    </w:p>
    <w:p w14:paraId="70AC8DF0" w14:textId="77777777" w:rsidR="00CC6476" w:rsidRDefault="00AD4C55">
      <w:pPr>
        <w:spacing w:line="248" w:lineRule="auto"/>
        <w:ind w:left="101" w:right="26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pla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sharin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it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researc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co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mm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unit</w:t>
      </w:r>
      <w:r>
        <w:rPr>
          <w:rFonts w:ascii="Arial" w:eastAsia="Arial" w:hAnsi="Arial" w:cs="Arial"/>
          <w:w w:val="102"/>
          <w:sz w:val="29"/>
          <w:szCs w:val="29"/>
        </w:rPr>
        <w:t xml:space="preserve">y </w:t>
      </w:r>
      <w:r>
        <w:rPr>
          <w:rFonts w:ascii="Arial" w:eastAsia="Arial" w:hAnsi="Arial" w:cs="Arial"/>
          <w:spacing w:val="1"/>
          <w:sz w:val="29"/>
          <w:szCs w:val="29"/>
        </w:rPr>
        <w:t>beyon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you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tea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m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26CE1D0F" w14:textId="77777777" w:rsidR="00CC6476" w:rsidRDefault="00CC6476">
      <w:pPr>
        <w:spacing w:line="200" w:lineRule="exact"/>
      </w:pPr>
    </w:p>
    <w:p w14:paraId="4C3D9F71" w14:textId="77777777" w:rsidR="00CC6476" w:rsidRDefault="00CC6476">
      <w:pPr>
        <w:spacing w:line="200" w:lineRule="exact"/>
      </w:pPr>
    </w:p>
    <w:p w14:paraId="731A8777" w14:textId="77777777" w:rsidR="00CC6476" w:rsidRDefault="00CC6476">
      <w:pPr>
        <w:spacing w:line="200" w:lineRule="exact"/>
      </w:pPr>
    </w:p>
    <w:p w14:paraId="5BCBE321" w14:textId="77777777" w:rsidR="00CC6476" w:rsidRDefault="00CC6476">
      <w:pPr>
        <w:spacing w:line="200" w:lineRule="exact"/>
      </w:pPr>
    </w:p>
    <w:p w14:paraId="37D54F6B" w14:textId="77777777" w:rsidR="00CC6476" w:rsidRDefault="00CC6476">
      <w:pPr>
        <w:spacing w:line="200" w:lineRule="exact"/>
      </w:pPr>
    </w:p>
    <w:p w14:paraId="0D547AF7" w14:textId="77777777" w:rsidR="00CC6476" w:rsidRDefault="00CC6476">
      <w:pPr>
        <w:spacing w:line="200" w:lineRule="exact"/>
      </w:pPr>
    </w:p>
    <w:p w14:paraId="7CFE06F4" w14:textId="77777777" w:rsidR="00CC6476" w:rsidRDefault="00CC6476">
      <w:pPr>
        <w:spacing w:before="12" w:line="200" w:lineRule="exact"/>
      </w:pPr>
    </w:p>
    <w:p w14:paraId="385DCBCE" w14:textId="77777777" w:rsidR="00CC6476" w:rsidRDefault="00AD4C55">
      <w:pPr>
        <w:spacing w:line="246" w:lineRule="auto"/>
        <w:ind w:left="101" w:right="477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A</w:t>
      </w:r>
      <w:r>
        <w:rPr>
          <w:rFonts w:ascii="Arial" w:eastAsia="Arial" w:hAnsi="Arial" w:cs="Arial"/>
          <w:spacing w:val="1"/>
          <w:sz w:val="29"/>
          <w:szCs w:val="29"/>
        </w:rPr>
        <w:t>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illin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us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strateg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2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engage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firs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fiv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R</w:t>
      </w:r>
      <w:r>
        <w:rPr>
          <w:rFonts w:ascii="Arial" w:eastAsia="Arial" w:hAnsi="Arial" w:cs="Arial"/>
          <w:w w:val="102"/>
          <w:sz w:val="29"/>
          <w:szCs w:val="29"/>
        </w:rPr>
        <w:t xml:space="preserve">K </w:t>
      </w:r>
      <w:r>
        <w:rPr>
          <w:rFonts w:ascii="Arial" w:eastAsia="Arial" w:hAnsi="Arial" w:cs="Arial"/>
          <w:spacing w:val="1"/>
          <w:sz w:val="29"/>
          <w:szCs w:val="29"/>
        </w:rPr>
        <w:t>app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tha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a</w:t>
      </w:r>
      <w:r>
        <w:rPr>
          <w:rFonts w:ascii="Arial" w:eastAsia="Arial" w:hAnsi="Arial" w:cs="Arial"/>
          <w:sz w:val="29"/>
          <w:szCs w:val="29"/>
        </w:rPr>
        <w:t>ll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c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pan</w:t>
      </w:r>
      <w:r>
        <w:rPr>
          <w:rFonts w:ascii="Arial" w:eastAsia="Arial" w:hAnsi="Arial" w:cs="Arial"/>
          <w:sz w:val="29"/>
          <w:szCs w:val="29"/>
        </w:rPr>
        <w:t>ts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if</w:t>
      </w:r>
      <w:r>
        <w:rPr>
          <w:rFonts w:ascii="Arial" w:eastAsia="Arial" w:hAnsi="Arial" w:cs="Arial"/>
          <w:spacing w:val="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the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s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shar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the</w:t>
      </w:r>
      <w:r>
        <w:rPr>
          <w:rFonts w:ascii="Arial" w:eastAsia="Arial" w:hAnsi="Arial" w:cs="Arial"/>
          <w:sz w:val="29"/>
          <w:szCs w:val="29"/>
        </w:rPr>
        <w:t>ir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 xml:space="preserve">coded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it</w:t>
      </w:r>
      <w:r>
        <w:rPr>
          <w:rFonts w:ascii="Arial" w:eastAsia="Arial" w:hAnsi="Arial" w:cs="Arial"/>
          <w:sz w:val="29"/>
          <w:szCs w:val="29"/>
        </w:rPr>
        <w:t>h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qualifie</w:t>
      </w:r>
      <w:r>
        <w:rPr>
          <w:rFonts w:ascii="Arial" w:eastAsia="Arial" w:hAnsi="Arial" w:cs="Arial"/>
          <w:sz w:val="29"/>
          <w:szCs w:val="29"/>
        </w:rPr>
        <w:t>d</w:t>
      </w:r>
      <w:r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researcher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w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orld</w:t>
      </w:r>
      <w:r>
        <w:rPr>
          <w:rFonts w:ascii="Arial" w:eastAsia="Arial" w:hAnsi="Arial" w:cs="Arial"/>
          <w:spacing w:val="2"/>
          <w:w w:val="102"/>
          <w:sz w:val="29"/>
          <w:szCs w:val="29"/>
        </w:rPr>
        <w:t>w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ide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01607FC5" w14:textId="77777777" w:rsidR="00CC6476" w:rsidRDefault="00CC6476">
      <w:pPr>
        <w:spacing w:line="200" w:lineRule="exact"/>
      </w:pPr>
    </w:p>
    <w:p w14:paraId="6E126B8D" w14:textId="77777777" w:rsidR="00CC6476" w:rsidRDefault="00CC6476">
      <w:pPr>
        <w:spacing w:line="200" w:lineRule="exact"/>
      </w:pPr>
    </w:p>
    <w:p w14:paraId="53B4E8E6" w14:textId="77777777" w:rsidR="00CC6476" w:rsidRDefault="00CC6476">
      <w:pPr>
        <w:spacing w:line="200" w:lineRule="exact"/>
      </w:pPr>
    </w:p>
    <w:p w14:paraId="5E579B7D" w14:textId="77777777" w:rsidR="00CC6476" w:rsidRDefault="00CC6476">
      <w:pPr>
        <w:spacing w:before="8" w:line="220" w:lineRule="exact"/>
        <w:rPr>
          <w:sz w:val="22"/>
          <w:szCs w:val="22"/>
        </w:rPr>
      </w:pPr>
    </w:p>
    <w:p w14:paraId="61F505BE" w14:textId="77777777" w:rsidR="00CC6476" w:rsidRDefault="00AD4C55">
      <w:pPr>
        <w:spacing w:line="248" w:lineRule="auto"/>
        <w:ind w:left="101" w:right="76"/>
        <w:rPr>
          <w:rFonts w:ascii="Arial" w:eastAsia="Arial" w:hAnsi="Arial" w:cs="Arial"/>
          <w:sz w:val="29"/>
          <w:szCs w:val="29"/>
        </w:rPr>
        <w:sectPr w:rsidR="00CC6476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il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provid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participant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cop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f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thei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dat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contribute</w:t>
      </w:r>
      <w:r>
        <w:rPr>
          <w:rFonts w:ascii="Arial" w:eastAsia="Arial" w:hAnsi="Arial" w:cs="Arial"/>
          <w:w w:val="102"/>
          <w:sz w:val="29"/>
          <w:szCs w:val="29"/>
        </w:rPr>
        <w:t xml:space="preserve">d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study?</w:t>
      </w:r>
    </w:p>
    <w:p w14:paraId="0FEA231E" w14:textId="77777777" w:rsidR="00CC6476" w:rsidRDefault="00AD4C55">
      <w:pPr>
        <w:spacing w:before="68"/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spacing w:val="2"/>
          <w:w w:val="102"/>
          <w:sz w:val="29"/>
          <w:szCs w:val="29"/>
        </w:rPr>
        <w:lastRenderedPageBreak/>
        <w:t>P</w:t>
      </w:r>
      <w:r>
        <w:rPr>
          <w:rFonts w:ascii="Arial" w:eastAsia="Arial" w:hAnsi="Arial" w:cs="Arial"/>
          <w:b/>
          <w:spacing w:val="1"/>
          <w:w w:val="102"/>
          <w:sz w:val="29"/>
          <w:szCs w:val="29"/>
        </w:rPr>
        <w:t>ractica</w:t>
      </w:r>
      <w:r>
        <w:rPr>
          <w:rFonts w:ascii="Arial" w:eastAsia="Arial" w:hAnsi="Arial" w:cs="Arial"/>
          <w:b/>
          <w:w w:val="102"/>
          <w:sz w:val="29"/>
          <w:szCs w:val="29"/>
        </w:rPr>
        <w:t>l</w:t>
      </w:r>
    </w:p>
    <w:p w14:paraId="2451E841" w14:textId="77777777" w:rsidR="00CC6476" w:rsidRDefault="00CC6476">
      <w:pPr>
        <w:spacing w:before="12" w:line="240" w:lineRule="exact"/>
        <w:rPr>
          <w:sz w:val="24"/>
          <w:szCs w:val="24"/>
        </w:rPr>
      </w:pPr>
    </w:p>
    <w:p w14:paraId="7547BB7C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s</w:t>
      </w:r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stud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funded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5BF074E3" w14:textId="77777777" w:rsidR="00CC6476" w:rsidRDefault="00CC6476">
      <w:pPr>
        <w:spacing w:line="200" w:lineRule="exact"/>
      </w:pPr>
    </w:p>
    <w:p w14:paraId="32C11796" w14:textId="77777777" w:rsidR="00CC6476" w:rsidRDefault="00CC6476">
      <w:pPr>
        <w:spacing w:line="200" w:lineRule="exact"/>
      </w:pPr>
    </w:p>
    <w:p w14:paraId="34B29748" w14:textId="77777777" w:rsidR="00CC6476" w:rsidRDefault="00CC6476">
      <w:pPr>
        <w:spacing w:line="200" w:lineRule="exact"/>
      </w:pPr>
    </w:p>
    <w:p w14:paraId="42626B11" w14:textId="77777777" w:rsidR="00CC6476" w:rsidRDefault="00CC6476">
      <w:pPr>
        <w:spacing w:before="18" w:line="220" w:lineRule="exact"/>
        <w:rPr>
          <w:sz w:val="22"/>
          <w:szCs w:val="22"/>
        </w:rPr>
      </w:pPr>
    </w:p>
    <w:p w14:paraId="54B230B5" w14:textId="77777777" w:rsidR="00CC6476" w:rsidRDefault="00AD4C55">
      <w:pPr>
        <w:ind w:left="10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D</w:t>
      </w:r>
      <w:r>
        <w:rPr>
          <w:rFonts w:ascii="Arial" w:eastAsia="Arial" w:hAnsi="Arial" w:cs="Arial"/>
          <w:spacing w:val="1"/>
          <w:sz w:val="29"/>
          <w:szCs w:val="29"/>
        </w:rPr>
        <w:t>escrib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overal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schedul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fo</w:t>
      </w:r>
      <w:r>
        <w:rPr>
          <w:rFonts w:ascii="Arial" w:eastAsia="Arial" w:hAnsi="Arial" w:cs="Arial"/>
          <w:sz w:val="29"/>
          <w:szCs w:val="29"/>
        </w:rPr>
        <w:t>r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conductin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3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th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study</w:t>
      </w:r>
      <w:r>
        <w:rPr>
          <w:rFonts w:ascii="Arial" w:eastAsia="Arial" w:hAnsi="Arial" w:cs="Arial"/>
          <w:w w:val="102"/>
          <w:sz w:val="29"/>
          <w:szCs w:val="29"/>
        </w:rPr>
        <w:t>.</w:t>
      </w:r>
    </w:p>
    <w:p w14:paraId="53037F2C" w14:textId="77777777" w:rsidR="00CC6476" w:rsidRDefault="00CC6476">
      <w:pPr>
        <w:spacing w:before="2" w:line="180" w:lineRule="exact"/>
        <w:rPr>
          <w:sz w:val="18"/>
          <w:szCs w:val="18"/>
        </w:rPr>
      </w:pPr>
    </w:p>
    <w:p w14:paraId="483298A5" w14:textId="77777777" w:rsidR="00CC6476" w:rsidRDefault="00CC6476">
      <w:pPr>
        <w:spacing w:line="200" w:lineRule="exact"/>
      </w:pPr>
    </w:p>
    <w:p w14:paraId="5816CDBA" w14:textId="77777777" w:rsidR="00CC6476" w:rsidRDefault="00CC6476">
      <w:pPr>
        <w:spacing w:line="200" w:lineRule="exact"/>
      </w:pPr>
    </w:p>
    <w:p w14:paraId="7DDF45F6" w14:textId="77777777" w:rsidR="00CC6476" w:rsidRDefault="00AD4C55">
      <w:pPr>
        <w:spacing w:line="1160" w:lineRule="atLeast"/>
        <w:ind w:left="101" w:right="4662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pacing w:val="1"/>
          <w:sz w:val="29"/>
          <w:szCs w:val="29"/>
        </w:rPr>
        <w:t>he</w:t>
      </w:r>
      <w:r>
        <w:rPr>
          <w:rFonts w:ascii="Arial" w:eastAsia="Arial" w:hAnsi="Arial" w:cs="Arial"/>
          <w:sz w:val="29"/>
          <w:szCs w:val="29"/>
        </w:rPr>
        <w:t>n</w:t>
      </w:r>
      <w:r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d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10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yo</w:t>
      </w:r>
      <w:r>
        <w:rPr>
          <w:rFonts w:ascii="Arial" w:eastAsia="Arial" w:hAnsi="Arial" w:cs="Arial"/>
          <w:sz w:val="29"/>
          <w:szCs w:val="29"/>
        </w:rPr>
        <w:t>u</w:t>
      </w:r>
      <w:r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hop</w:t>
      </w:r>
      <w:r>
        <w:rPr>
          <w:rFonts w:ascii="Arial" w:eastAsia="Arial" w:hAnsi="Arial" w:cs="Arial"/>
          <w:sz w:val="29"/>
          <w:szCs w:val="29"/>
        </w:rPr>
        <w:t>e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t</w:t>
      </w:r>
      <w:r>
        <w:rPr>
          <w:rFonts w:ascii="Arial" w:eastAsia="Arial" w:hAnsi="Arial" w:cs="Arial"/>
          <w:sz w:val="29"/>
          <w:szCs w:val="29"/>
        </w:rPr>
        <w:t>o</w:t>
      </w:r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launch</w:t>
      </w:r>
      <w:r>
        <w:rPr>
          <w:rFonts w:ascii="Arial" w:eastAsia="Arial" w:hAnsi="Arial" w:cs="Arial"/>
          <w:w w:val="102"/>
          <w:sz w:val="29"/>
          <w:szCs w:val="29"/>
        </w:rPr>
        <w:t xml:space="preserve">? </w:t>
      </w:r>
      <w:r>
        <w:rPr>
          <w:rFonts w:ascii="Arial" w:eastAsia="Arial" w:hAnsi="Arial" w:cs="Arial"/>
          <w:spacing w:val="2"/>
          <w:sz w:val="29"/>
          <w:szCs w:val="29"/>
        </w:rPr>
        <w:t>H</w:t>
      </w:r>
      <w:r>
        <w:rPr>
          <w:rFonts w:ascii="Arial" w:eastAsia="Arial" w:hAnsi="Arial" w:cs="Arial"/>
          <w:spacing w:val="1"/>
          <w:sz w:val="29"/>
          <w:szCs w:val="29"/>
        </w:rPr>
        <w:t>o</w:t>
      </w:r>
      <w:r>
        <w:rPr>
          <w:rFonts w:ascii="Arial" w:eastAsia="Arial" w:hAnsi="Arial" w:cs="Arial"/>
          <w:sz w:val="29"/>
          <w:szCs w:val="29"/>
        </w:rPr>
        <w:t>w</w:t>
      </w:r>
      <w:r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lon</w:t>
      </w:r>
      <w:r>
        <w:rPr>
          <w:rFonts w:ascii="Arial" w:eastAsia="Arial" w:hAnsi="Arial" w:cs="Arial"/>
          <w:sz w:val="29"/>
          <w:szCs w:val="29"/>
        </w:rPr>
        <w:t>g</w:t>
      </w:r>
      <w:r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>
        <w:rPr>
          <w:rFonts w:ascii="Arial" w:eastAsia="Arial" w:hAnsi="Arial" w:cs="Arial"/>
          <w:spacing w:val="2"/>
          <w:sz w:val="29"/>
          <w:szCs w:val="29"/>
        </w:rPr>
        <w:t>w</w:t>
      </w:r>
      <w:r>
        <w:rPr>
          <w:rFonts w:ascii="Arial" w:eastAsia="Arial" w:hAnsi="Arial" w:cs="Arial"/>
          <w:sz w:val="29"/>
          <w:szCs w:val="29"/>
        </w:rPr>
        <w:t>i</w:t>
      </w:r>
      <w:r>
        <w:rPr>
          <w:rFonts w:ascii="Arial" w:eastAsia="Arial" w:hAnsi="Arial" w:cs="Arial"/>
          <w:spacing w:val="1"/>
          <w:sz w:val="29"/>
          <w:szCs w:val="29"/>
        </w:rPr>
        <w:t>l</w:t>
      </w:r>
      <w:r>
        <w:rPr>
          <w:rFonts w:ascii="Arial" w:eastAsia="Arial" w:hAnsi="Arial" w:cs="Arial"/>
          <w:sz w:val="29"/>
          <w:szCs w:val="29"/>
        </w:rPr>
        <w:t>l</w:t>
      </w:r>
      <w:r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sz w:val="29"/>
          <w:szCs w:val="29"/>
        </w:rPr>
        <w:t>i</w:t>
      </w:r>
      <w:r>
        <w:rPr>
          <w:rFonts w:ascii="Arial" w:eastAsia="Arial" w:hAnsi="Arial" w:cs="Arial"/>
          <w:sz w:val="29"/>
          <w:szCs w:val="29"/>
        </w:rPr>
        <w:t>t</w:t>
      </w:r>
      <w:r>
        <w:rPr>
          <w:rFonts w:ascii="Arial" w:eastAsia="Arial" w:hAnsi="Arial" w:cs="Arial"/>
          <w:spacing w:val="7"/>
          <w:sz w:val="29"/>
          <w:szCs w:val="29"/>
        </w:rPr>
        <w:t xml:space="preserve"> </w:t>
      </w:r>
      <w:r>
        <w:rPr>
          <w:rFonts w:ascii="Arial" w:eastAsia="Arial" w:hAnsi="Arial" w:cs="Arial"/>
          <w:spacing w:val="1"/>
          <w:w w:val="102"/>
          <w:sz w:val="29"/>
          <w:szCs w:val="29"/>
        </w:rPr>
        <w:t>run</w:t>
      </w:r>
      <w:r>
        <w:rPr>
          <w:rFonts w:ascii="Arial" w:eastAsia="Arial" w:hAnsi="Arial" w:cs="Arial"/>
          <w:w w:val="102"/>
          <w:sz w:val="29"/>
          <w:szCs w:val="29"/>
        </w:rPr>
        <w:t>?</w:t>
      </w:r>
    </w:p>
    <w:p w14:paraId="798BF60F" w14:textId="77777777" w:rsidR="00CC6476" w:rsidRDefault="00CC6476">
      <w:pPr>
        <w:spacing w:before="3" w:line="240" w:lineRule="exact"/>
        <w:rPr>
          <w:sz w:val="24"/>
          <w:szCs w:val="24"/>
        </w:rPr>
      </w:pPr>
    </w:p>
    <w:p w14:paraId="096B9BDB" w14:textId="77777777" w:rsidR="00CC6476" w:rsidRDefault="00AD4C55">
      <w:pPr>
        <w:ind w:left="10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sectPr w:rsidR="00CC6476">
      <w:pgSz w:w="12240" w:h="15840"/>
      <w:pgMar w:top="13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36C27"/>
    <w:multiLevelType w:val="multilevel"/>
    <w:tmpl w:val="BF6E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6476"/>
    <w:rsid w:val="00084AF8"/>
    <w:rsid w:val="00342D0F"/>
    <w:rsid w:val="00AD4C55"/>
    <w:rsid w:val="00BC0DF8"/>
    <w:rsid w:val="00C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99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536</Words>
  <Characters>3060</Characters>
  <Application>Microsoft Macintosh Word</Application>
  <DocSecurity>0</DocSecurity>
  <Lines>25</Lines>
  <Paragraphs>7</Paragraphs>
  <ScaleCrop>false</ScaleCrop>
  <Company>Sage Bionetworks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Thea Norman</cp:lastModifiedBy>
  <cp:revision>5</cp:revision>
  <dcterms:created xsi:type="dcterms:W3CDTF">2015-06-27T00:01:00Z</dcterms:created>
  <dcterms:modified xsi:type="dcterms:W3CDTF">2015-06-27T00:08:00Z</dcterms:modified>
</cp:coreProperties>
</file>